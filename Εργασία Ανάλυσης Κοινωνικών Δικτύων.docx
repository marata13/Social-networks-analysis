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B1F4" w14:textId="4134CEF0" w:rsidR="00A9204E" w:rsidRDefault="00576D77" w:rsidP="00576D77">
      <w:pPr>
        <w:pStyle w:val="a6"/>
        <w:rPr>
          <w:u w:val="single"/>
        </w:rPr>
      </w:pPr>
      <w:r w:rsidRPr="00576D77">
        <w:rPr>
          <w:u w:val="single"/>
        </w:rPr>
        <w:t xml:space="preserve">Εργασία </w:t>
      </w:r>
      <w:hyperlink r:id="rId9" w:history="1">
        <w:r w:rsidRPr="00576D77">
          <w:rPr>
            <w:u w:val="single"/>
          </w:rPr>
          <w:t>Ανάλυση</w:t>
        </w:r>
        <w:r w:rsidRPr="00576D77">
          <w:rPr>
            <w:u w:val="single"/>
          </w:rPr>
          <w:t>ς</w:t>
        </w:r>
        <w:r w:rsidRPr="00576D77">
          <w:rPr>
            <w:u w:val="single"/>
          </w:rPr>
          <w:t xml:space="preserve"> Κοινωνικών Δικτύων</w:t>
        </w:r>
      </w:hyperlink>
    </w:p>
    <w:p w14:paraId="21F39220" w14:textId="18398D4D" w:rsidR="00576D77" w:rsidRDefault="00576D77" w:rsidP="00576D77"/>
    <w:p w14:paraId="72EE74DF" w14:textId="41068E2A" w:rsidR="00576D77" w:rsidRDefault="00576D77" w:rsidP="00576D77"/>
    <w:p w14:paraId="3388C48A" w14:textId="09E636FB" w:rsidR="00576D77" w:rsidRDefault="00576D77" w:rsidP="00576D77">
      <w:pPr>
        <w:pStyle w:val="8"/>
        <w:jc w:val="center"/>
        <w:rPr>
          <w:rStyle w:val="a9"/>
          <w:b/>
          <w:bCs/>
          <w:i w:val="0"/>
          <w:iCs w:val="0"/>
          <w:sz w:val="28"/>
          <w:szCs w:val="28"/>
        </w:rPr>
      </w:pPr>
      <w:r>
        <w:rPr>
          <w:rStyle w:val="a9"/>
          <w:b/>
          <w:bCs/>
          <w:i w:val="0"/>
          <w:iCs w:val="0"/>
          <w:sz w:val="28"/>
          <w:szCs w:val="28"/>
        </w:rPr>
        <w:t>Ιωακείμ Ελ-Χαττάμπ-Μπριστογιάννης Π19048</w:t>
      </w:r>
    </w:p>
    <w:p w14:paraId="5FD7EC09" w14:textId="7986FF97" w:rsidR="00576D77" w:rsidRDefault="00576D77" w:rsidP="00576D77"/>
    <w:p w14:paraId="4B083A64" w14:textId="41F7B185" w:rsidR="00576D77" w:rsidRDefault="00576D77" w:rsidP="00576D77">
      <w:pPr>
        <w:rPr>
          <w:lang w:val="en-US"/>
        </w:rPr>
      </w:pPr>
    </w:p>
    <w:p w14:paraId="566201BF" w14:textId="053E683D" w:rsidR="00576D77" w:rsidRDefault="00576D77" w:rsidP="00576D77">
      <w:pPr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Η παρακάτω εργασία υλοποιήθηκε στο προγραμματιστικό περιβάλλον </w:t>
      </w:r>
      <w:r w:rsidRPr="00576D77">
        <w:rPr>
          <w:b/>
          <w:bCs/>
          <w:sz w:val="24"/>
          <w:szCs w:val="24"/>
          <w:lang w:val="en-US"/>
        </w:rPr>
        <w:t>MATLAB</w:t>
      </w:r>
      <w:r w:rsidRPr="00576D77">
        <w:rPr>
          <w:b/>
          <w:bCs/>
          <w:sz w:val="24"/>
          <w:szCs w:val="24"/>
        </w:rPr>
        <w:t>.</w:t>
      </w:r>
    </w:p>
    <w:p w14:paraId="70EFB8EB" w14:textId="77777777" w:rsidR="00576D77" w:rsidRDefault="00576D77" w:rsidP="00576D77">
      <w:pPr>
        <w:rPr>
          <w:sz w:val="24"/>
          <w:szCs w:val="24"/>
        </w:rPr>
      </w:pPr>
    </w:p>
    <w:p w14:paraId="0F11D7EB" w14:textId="77777777" w:rsidR="00576D77" w:rsidRDefault="00576D77" w:rsidP="00576D77">
      <w:pPr>
        <w:rPr>
          <w:sz w:val="24"/>
          <w:szCs w:val="24"/>
        </w:rPr>
      </w:pPr>
    </w:p>
    <w:p w14:paraId="2880E31E" w14:textId="5326550E" w:rsidR="00576D77" w:rsidRDefault="00576D77" w:rsidP="00576D77">
      <w:r>
        <w:rPr>
          <w:sz w:val="24"/>
          <w:szCs w:val="24"/>
        </w:rPr>
        <w:t xml:space="preserve">Αρχικά , διαβάζουμε το αρχείο </w:t>
      </w:r>
      <w:r w:rsidRPr="00576D77">
        <w:rPr>
          <w:u w:val="single"/>
        </w:rPr>
        <w:t>sx-stackoverflow.txt</w:t>
      </w:r>
      <w:r>
        <w:rPr>
          <w:u w:val="single"/>
        </w:rPr>
        <w:t xml:space="preserve"> </w:t>
      </w:r>
      <w:r>
        <w:t xml:space="preserve">με την σωστή μορφή και αποθηκεύουμε τα δεδομένα στην μήτρα </w:t>
      </w:r>
      <w:r w:rsidRPr="00576D77">
        <w:rPr>
          <w:b/>
          <w:bCs/>
          <w:lang w:val="en-US"/>
        </w:rPr>
        <w:t>data</w:t>
      </w:r>
      <w:r w:rsidRPr="00576D77">
        <w:rPr>
          <w:b/>
          <w:bCs/>
        </w:rPr>
        <w:t xml:space="preserve"> </w:t>
      </w:r>
      <w:r>
        <w:t>και στην συνέχεια επιλέγουμε πόσες χρονικές στιγμές επιθυμούμε να έχει η ανάλυση καθώς και τις κορυφαίες τιμές ομοιότητας.</w:t>
      </w:r>
    </w:p>
    <w:p w14:paraId="0099E191" w14:textId="2A6F253C" w:rsidR="00576D77" w:rsidRDefault="00576D77" w:rsidP="00576D77"/>
    <w:p w14:paraId="04F43310" w14:textId="0EF5D60E" w:rsidR="00576D77" w:rsidRDefault="00576D77" w:rsidP="00576D77">
      <w:pPr>
        <w:pStyle w:val="51"/>
        <w:rPr>
          <w:u w:val="single"/>
        </w:rPr>
      </w:pPr>
      <w:r w:rsidRPr="00576D77">
        <w:rPr>
          <w:u w:val="single"/>
        </w:rPr>
        <w:t>Ερώτημα 1</w:t>
      </w:r>
      <w:r w:rsidRPr="00576D77">
        <w:rPr>
          <w:u w:val="single"/>
          <w:vertAlign w:val="superscript"/>
        </w:rPr>
        <w:t>ο</w:t>
      </w:r>
    </w:p>
    <w:p w14:paraId="08218BF4" w14:textId="0A02B598" w:rsidR="00576D77" w:rsidRDefault="00576D77" w:rsidP="00576D77"/>
    <w:p w14:paraId="24FD4EEA" w14:textId="555ECDF7" w:rsidR="00576D77" w:rsidRDefault="00651429" w:rsidP="00576D77">
      <w:r>
        <w:t xml:space="preserve">Χρησιμοποιώντας της ενσωματωμένες συναρτήσεις </w:t>
      </w:r>
      <w:r>
        <w:rPr>
          <w:lang w:val="en-US"/>
        </w:rPr>
        <w:t>min</w:t>
      </w:r>
      <w:r w:rsidRPr="00651429">
        <w:t xml:space="preserve"> </w:t>
      </w:r>
      <w:r>
        <w:t xml:space="preserve">και </w:t>
      </w:r>
      <w:r>
        <w:rPr>
          <w:lang w:val="en-US"/>
        </w:rPr>
        <w:t>max</w:t>
      </w:r>
      <w:r w:rsidRPr="00651429">
        <w:t xml:space="preserve"> </w:t>
      </w:r>
      <w:r>
        <w:t>βρίσκουμε την αρχική και τελική χρονική στιγμή του συνόλου δεδομένων μας.</w:t>
      </w:r>
    </w:p>
    <w:p w14:paraId="31105CF1" w14:textId="5BCA45B8" w:rsidR="00651429" w:rsidRDefault="00651429" w:rsidP="00576D77"/>
    <w:p w14:paraId="3C426916" w14:textId="057F100E" w:rsidR="00651429" w:rsidRDefault="00651429" w:rsidP="00651429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>
        <w:rPr>
          <w:u w:val="single"/>
        </w:rPr>
        <w:t>2</w:t>
      </w:r>
      <w:r w:rsidRPr="00576D77">
        <w:rPr>
          <w:u w:val="single"/>
          <w:vertAlign w:val="superscript"/>
        </w:rPr>
        <w:t>ο</w:t>
      </w:r>
    </w:p>
    <w:p w14:paraId="79E17836" w14:textId="76978A6D" w:rsidR="00651429" w:rsidRDefault="00651429" w:rsidP="00651429"/>
    <w:p w14:paraId="154446FC" w14:textId="77777777" w:rsidR="00651429" w:rsidRDefault="00651429" w:rsidP="00651429">
      <w:r>
        <w:t>Στην συνέχεια χρησιμοποιώντας τους τύπους:</w:t>
      </w:r>
    </w:p>
    <w:p w14:paraId="53E2444D" w14:textId="72AA95DD" w:rsidR="00651429" w:rsidRDefault="00651429" w:rsidP="00651429">
      <w:r>
        <w:t xml:space="preserve">         </w:t>
      </w:r>
    </w:p>
    <w:p w14:paraId="34DC255B" w14:textId="7056FAD9" w:rsidR="00651429" w:rsidRDefault="00651429" w:rsidP="00651429">
      <w:pPr>
        <w:rPr>
          <w:rFonts w:ascii="Times New Roman" w:eastAsiaTheme="minorEastAsia" w:hAnsi="Times New Roman" w:cs="Times New Roman"/>
          <w:i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min</m:t>
            </m:r>
          </m:sub>
        </m:sSub>
        <m:r>
          <w:rPr>
            <w:rFonts w:ascii="Cambria Math" w:eastAsiaTheme="minorEastAsia" w:hAnsi="Cambria Math" w:cs="Times New Roman"/>
          </w:rPr>
          <m:t>+j*δt (2)</m:t>
        </m:r>
      </m:oMath>
      <w:r>
        <w:rPr>
          <w:rFonts w:ascii="Times New Roman" w:eastAsiaTheme="minorEastAsia" w:hAnsi="Times New Roman" w:cs="Times New Roman"/>
        </w:rPr>
        <w:t xml:space="preserve"> για </w:t>
      </w:r>
      <m:oMath>
        <m:r>
          <w:rPr>
            <w:rFonts w:ascii="Cambria Math" w:eastAsiaTheme="minorEastAsia" w:hAnsi="Cambria Math" w:cs="Times New Roman"/>
          </w:rPr>
          <m:t>0≤</m:t>
        </m:r>
        <m:r>
          <w:rPr>
            <w:rFonts w:ascii="Cambria Math" w:eastAsiaTheme="minorEastAsia" w:hAnsi="Cambria Math" w:cs="Times New Roman"/>
            <w:lang w:val="en-US"/>
          </w:rPr>
          <m:t>j</m:t>
        </m:r>
        <m:r>
          <w:rPr>
            <w:rFonts w:ascii="Cambria Math" w:eastAsiaTheme="minorEastAsia" w:hAnsi="Cambria Math" w:cs="Times New Roman"/>
          </w:rPr>
          <m:t>≤N</m:t>
        </m:r>
      </m:oMath>
    </w:p>
    <w:p w14:paraId="2EA67148" w14:textId="1BE45985" w:rsidR="00651429" w:rsidRDefault="00651429" w:rsidP="00576D77"/>
    <w:p w14:paraId="643E552A" w14:textId="13A82A00" w:rsidR="00651429" w:rsidRPr="00651429" w:rsidRDefault="00651429" w:rsidP="00651429">
      <w:pPr>
        <w:jc w:val="center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begChr m:val="[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,1≤j≤N-1;</m:t>
                  </m: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,j=N.</m:t>
                  </m:r>
                </m:e>
              </m:eqArr>
            </m:e>
          </m:d>
        </m:oMath>
      </m:oMathPara>
    </w:p>
    <w:p w14:paraId="224AF166" w14:textId="50A65727" w:rsidR="00651429" w:rsidRDefault="00651429" w:rsidP="00576D77"/>
    <w:p w14:paraId="186A50D5" w14:textId="64DB355D" w:rsidR="00651429" w:rsidRDefault="00651429" w:rsidP="00576D77">
      <w:r>
        <w:t>Υπολογίζουμε τις χρονικές περιόδους της ανάλυσης</w:t>
      </w:r>
    </w:p>
    <w:p w14:paraId="489B266C" w14:textId="031DDDD2" w:rsidR="00651429" w:rsidRDefault="00651429" w:rsidP="00576D77"/>
    <w:p w14:paraId="0746903A" w14:textId="41719F24" w:rsidR="00651429" w:rsidRDefault="00651429" w:rsidP="00651429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>
        <w:rPr>
          <w:u w:val="single"/>
        </w:rPr>
        <w:t>3</w:t>
      </w:r>
      <w:r w:rsidRPr="00576D77">
        <w:rPr>
          <w:u w:val="single"/>
          <w:vertAlign w:val="superscript"/>
        </w:rPr>
        <w:t>ο</w:t>
      </w:r>
    </w:p>
    <w:p w14:paraId="3917B9CB" w14:textId="77777777" w:rsidR="00651429" w:rsidRDefault="00651429" w:rsidP="00651429"/>
    <w:p w14:paraId="2BD379F0" w14:textId="00673AB4" w:rsidR="00651429" w:rsidRDefault="00651429" w:rsidP="00576D77">
      <w:r>
        <w:t xml:space="preserve">Με την βοήθεια του αντικειμένου </w:t>
      </w:r>
      <w:r w:rsidRPr="00651429">
        <w:rPr>
          <w:b/>
          <w:bCs/>
          <w:lang w:val="en-US"/>
        </w:rPr>
        <w:t>digraph</w:t>
      </w:r>
      <w:r w:rsidRPr="00651429">
        <w:t xml:space="preserve"> </w:t>
      </w:r>
      <w:r>
        <w:t xml:space="preserve">του </w:t>
      </w:r>
      <w:r w:rsidRPr="00651429">
        <w:rPr>
          <w:b/>
          <w:bCs/>
          <w:lang w:val="en-US"/>
        </w:rPr>
        <w:t>MATLAB</w:t>
      </w:r>
      <w:r w:rsidRPr="00651429">
        <w:rPr>
          <w:b/>
          <w:bCs/>
        </w:rPr>
        <w:t xml:space="preserve"> </w:t>
      </w:r>
      <w:r>
        <w:t xml:space="preserve">αναπαριστούμε τα κατευθυνόμενα </w:t>
      </w:r>
      <w:proofErr w:type="spellStart"/>
      <w:r>
        <w:t>υποδίκτυα</w:t>
      </w:r>
      <w:proofErr w:type="spellEnd"/>
      <w:r>
        <w:t xml:space="preserve"> </w:t>
      </w:r>
      <w:r w:rsidR="00983383">
        <w:t xml:space="preserve">των χρονικών στιγμών, κοιτάζοντας την κάθε ακμή στα δεδομένα και τοποθετώντας την στο κατάλληλο </w:t>
      </w:r>
      <w:proofErr w:type="spellStart"/>
      <w:r w:rsidR="00983383">
        <w:t>υποδίκτυο</w:t>
      </w:r>
      <w:proofErr w:type="spellEnd"/>
      <w:r w:rsidR="00983383">
        <w:t xml:space="preserve"> με χρήση της συνάρτησης </w:t>
      </w:r>
      <w:proofErr w:type="spellStart"/>
      <w:r w:rsidR="00983383" w:rsidRPr="00983383">
        <w:rPr>
          <w:b/>
          <w:bCs/>
          <w:lang w:val="en-US"/>
        </w:rPr>
        <w:t>addedge</w:t>
      </w:r>
      <w:proofErr w:type="spellEnd"/>
      <w:r w:rsidR="00983383">
        <w:t>.</w:t>
      </w:r>
    </w:p>
    <w:p w14:paraId="28268606" w14:textId="77777777" w:rsidR="00983383" w:rsidRDefault="00983383" w:rsidP="00983383"/>
    <w:p w14:paraId="68F057BE" w14:textId="4A27C3E6" w:rsidR="00983383" w:rsidRDefault="00983383" w:rsidP="00983383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 w:rsidRPr="00983383">
        <w:rPr>
          <w:u w:val="single"/>
        </w:rPr>
        <w:t>4</w:t>
      </w:r>
      <w:r w:rsidRPr="00576D77">
        <w:rPr>
          <w:u w:val="single"/>
          <w:vertAlign w:val="superscript"/>
        </w:rPr>
        <w:t>ο</w:t>
      </w:r>
    </w:p>
    <w:p w14:paraId="676315F2" w14:textId="77777777" w:rsidR="00983383" w:rsidRDefault="00983383" w:rsidP="00983383"/>
    <w:p w14:paraId="7521F6DA" w14:textId="4E9C754F" w:rsidR="00983383" w:rsidRPr="00983383" w:rsidRDefault="00983383" w:rsidP="00983383">
      <w:pPr>
        <w:spacing w:after="200" w:line="276" w:lineRule="auto"/>
        <w:jc w:val="both"/>
        <w:rPr>
          <w:rFonts w:ascii="Times New Roman" w:hAnsi="Times New Roman" w:cs="Times New Roman"/>
        </w:rPr>
      </w:pPr>
      <w:r>
        <w:t xml:space="preserve">Στην συνέχεια, </w:t>
      </w:r>
      <w:r w:rsidRPr="00983383">
        <w:rPr>
          <w:rFonts w:ascii="Times New Roman" w:eastAsiaTheme="minorEastAsia" w:hAnsi="Times New Roman" w:cs="Times New Roman"/>
        </w:rPr>
        <w:t>γ</w:t>
      </w:r>
      <w:r w:rsidRPr="00983383">
        <w:rPr>
          <w:rFonts w:ascii="Times New Roman" w:eastAsiaTheme="minorEastAsia" w:hAnsi="Times New Roman" w:cs="Times New Roman"/>
        </w:rPr>
        <w:t xml:space="preserve">ια κάθε ένα από τα </w:t>
      </w:r>
      <w:proofErr w:type="spellStart"/>
      <w:r w:rsidRPr="00983383">
        <w:rPr>
          <w:rFonts w:ascii="Times New Roman" w:eastAsiaTheme="minorEastAsia" w:hAnsi="Times New Roman" w:cs="Times New Roman"/>
        </w:rPr>
        <w:t>υποδ</w:t>
      </w:r>
      <w:r w:rsidRPr="00983383">
        <w:rPr>
          <w:rFonts w:ascii="Times New Roman" w:eastAsiaTheme="minorEastAsia" w:hAnsi="Times New Roman" w:cs="Times New Roman"/>
        </w:rPr>
        <w:t>ί</w:t>
      </w:r>
      <w:r w:rsidRPr="00983383">
        <w:rPr>
          <w:rFonts w:ascii="Times New Roman" w:eastAsiaTheme="minorEastAsia" w:hAnsi="Times New Roman" w:cs="Times New Roman"/>
        </w:rPr>
        <w:t>κτ</w:t>
      </w:r>
      <w:r w:rsidRPr="00983383">
        <w:rPr>
          <w:rFonts w:ascii="Times New Roman" w:eastAsiaTheme="minorEastAsia" w:hAnsi="Times New Roman" w:cs="Times New Roman"/>
        </w:rPr>
        <w:t>υ</w:t>
      </w:r>
      <w:r w:rsidRPr="00983383">
        <w:rPr>
          <w:rFonts w:ascii="Times New Roman" w:eastAsiaTheme="minorEastAsia" w:hAnsi="Times New Roman" w:cs="Times New Roman"/>
        </w:rPr>
        <w:t>α</w:t>
      </w:r>
      <w:proofErr w:type="spellEnd"/>
      <w:r w:rsidRPr="0098338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Pr="00983383">
        <w:rPr>
          <w:rFonts w:ascii="Times New Roman" w:eastAsiaTheme="minorEastAsia" w:hAnsi="Times New Roman" w:cs="Times New Roman"/>
        </w:rPr>
        <w:t xml:space="preserve"> για </w:t>
      </w:r>
      <m:oMath>
        <m:r>
          <w:rPr>
            <w:rFonts w:ascii="Cambria Math" w:hAnsi="Cambria Math" w:cs="Times New Roman"/>
          </w:rPr>
          <m:t>1≤j≤N</m:t>
        </m:r>
      </m:oMath>
      <w:r w:rsidRPr="00983383">
        <w:rPr>
          <w:rFonts w:ascii="Times New Roman" w:eastAsiaTheme="minorEastAsia" w:hAnsi="Times New Roman" w:cs="Times New Roman"/>
        </w:rPr>
        <w:t xml:space="preserve"> </w:t>
      </w:r>
      <w:r w:rsidRPr="00983383">
        <w:rPr>
          <w:rFonts w:ascii="Times New Roman" w:eastAsiaTheme="minorEastAsia" w:hAnsi="Times New Roman" w:cs="Times New Roman"/>
        </w:rPr>
        <w:t>υπολογί</w:t>
      </w:r>
      <w:r w:rsidRPr="00983383">
        <w:rPr>
          <w:rFonts w:ascii="Times New Roman" w:eastAsiaTheme="minorEastAsia" w:hAnsi="Times New Roman" w:cs="Times New Roman"/>
        </w:rPr>
        <w:t>ζουμε</w:t>
      </w:r>
      <w:r w:rsidRPr="00983383">
        <w:rPr>
          <w:rFonts w:ascii="Times New Roman" w:eastAsiaTheme="minorEastAsia" w:hAnsi="Times New Roman" w:cs="Times New Roman"/>
        </w:rPr>
        <w:t xml:space="preserve"> και </w:t>
      </w:r>
      <w:r w:rsidRPr="00983383">
        <w:t xml:space="preserve">να </w:t>
      </w:r>
      <w:r w:rsidRPr="00983383">
        <w:rPr>
          <w:rFonts w:ascii="Times New Roman" w:eastAsiaTheme="minorEastAsia" w:hAnsi="Times New Roman" w:cs="Times New Roman"/>
        </w:rPr>
        <w:t>παρουσιάσετε γραφικά την κατανομή των τιμών των παρακάτω μέτρων κεντρικότητας:</w:t>
      </w:r>
    </w:p>
    <w:p w14:paraId="33080DF8" w14:textId="77777777" w:rsidR="00983383" w:rsidRDefault="00983383" w:rsidP="00983383">
      <w:pPr>
        <w:pStyle w:val="aff8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Degree Centrality</w:t>
      </w:r>
    </w:p>
    <w:p w14:paraId="570CB7D6" w14:textId="77777777" w:rsidR="00983383" w:rsidRDefault="00983383" w:rsidP="00983383">
      <w:pPr>
        <w:pStyle w:val="aff8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In-Degree Centrality</w:t>
      </w:r>
    </w:p>
    <w:p w14:paraId="1DF5774B" w14:textId="77777777" w:rsidR="00983383" w:rsidRDefault="00983383" w:rsidP="00983383">
      <w:pPr>
        <w:pStyle w:val="aff8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Out-Degree Centrality</w:t>
      </w:r>
    </w:p>
    <w:p w14:paraId="6CEE36F5" w14:textId="77777777" w:rsidR="00983383" w:rsidRDefault="00983383" w:rsidP="00983383">
      <w:pPr>
        <w:pStyle w:val="aff8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Closeness Centrality</w:t>
      </w:r>
    </w:p>
    <w:p w14:paraId="09BF567C" w14:textId="77777777" w:rsidR="00983383" w:rsidRDefault="00983383" w:rsidP="00983383">
      <w:pPr>
        <w:pStyle w:val="aff8"/>
        <w:numPr>
          <w:ilvl w:val="1"/>
          <w:numId w:val="27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lang w:val="en-US"/>
        </w:rPr>
        <w:t>Betweenness Centrality</w:t>
      </w:r>
    </w:p>
    <w:p w14:paraId="6C6DD20B" w14:textId="77777777" w:rsidR="00983383" w:rsidRPr="00983383" w:rsidRDefault="00983383" w:rsidP="00F75D10">
      <w:pPr>
        <w:pStyle w:val="aff8"/>
        <w:numPr>
          <w:ilvl w:val="1"/>
          <w:numId w:val="27"/>
        </w:numPr>
        <w:spacing w:after="200" w:line="276" w:lineRule="auto"/>
        <w:jc w:val="both"/>
      </w:pPr>
      <w:r w:rsidRPr="00983383">
        <w:rPr>
          <w:rFonts w:ascii="Times New Roman" w:eastAsiaTheme="minorEastAsia" w:hAnsi="Times New Roman" w:cs="Times New Roman"/>
          <w:lang w:val="en-US"/>
        </w:rPr>
        <w:t>Eigenvector Centrality</w:t>
      </w:r>
    </w:p>
    <w:p w14:paraId="1343B940" w14:textId="41138F8D" w:rsidR="00983383" w:rsidRPr="00983383" w:rsidRDefault="00983383" w:rsidP="00F75D10">
      <w:pPr>
        <w:pStyle w:val="aff8"/>
        <w:numPr>
          <w:ilvl w:val="1"/>
          <w:numId w:val="27"/>
        </w:numPr>
        <w:spacing w:after="200" w:line="276" w:lineRule="auto"/>
        <w:jc w:val="both"/>
      </w:pPr>
      <w:r w:rsidRPr="00983383">
        <w:rPr>
          <w:rFonts w:ascii="Times New Roman" w:eastAsiaTheme="minorEastAsia" w:hAnsi="Times New Roman" w:cs="Times New Roman"/>
          <w:lang w:val="en-US"/>
        </w:rPr>
        <w:t>Katz Centrality</w:t>
      </w:r>
    </w:p>
    <w:p w14:paraId="2676F4E2" w14:textId="7FBBD789" w:rsidR="00983383" w:rsidRDefault="00983383" w:rsidP="00983383">
      <w:pPr>
        <w:spacing w:after="200" w:line="276" w:lineRule="auto"/>
        <w:jc w:val="both"/>
      </w:pPr>
      <w:r>
        <w:lastRenderedPageBreak/>
        <w:t>Για τα πρώτα 4 χρησιμοποιήθηκαν οι αντίστοιχες έτοιμες συναρτήσεις του</w:t>
      </w:r>
      <w:r w:rsidRPr="00983383">
        <w:rPr>
          <w:b/>
          <w:bCs/>
        </w:rPr>
        <w:t xml:space="preserve"> </w:t>
      </w:r>
      <w:r w:rsidRPr="00983383">
        <w:rPr>
          <w:b/>
          <w:bCs/>
          <w:lang w:val="en-US"/>
        </w:rPr>
        <w:t>MATLAB</w:t>
      </w:r>
      <w:r w:rsidRPr="00983383">
        <w:rPr>
          <w:b/>
          <w:bCs/>
        </w:rPr>
        <w:t xml:space="preserve"> </w:t>
      </w:r>
      <w:r>
        <w:t xml:space="preserve">ενώ για τα τελευταία 2 υλοποιήθηκαν χρησιμοποιώντας τους αντίστοιχους μαθηματικούς ορισμούς </w:t>
      </w:r>
      <w:r w:rsidR="00A26F80">
        <w:t>τους , καθώς για όλα τα παραπάνω δημιουργήθηκαν τα αντίστοιχα ιστογράμματα.</w:t>
      </w:r>
    </w:p>
    <w:p w14:paraId="4FA9F2C3" w14:textId="77777777" w:rsidR="00A26F80" w:rsidRDefault="00A26F80" w:rsidP="00A26F80"/>
    <w:p w14:paraId="45D2F483" w14:textId="051CE9C7" w:rsidR="00A26F80" w:rsidRDefault="00A26F80" w:rsidP="00A26F80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>
        <w:rPr>
          <w:u w:val="single"/>
        </w:rPr>
        <w:t>5</w:t>
      </w:r>
      <w:r w:rsidRPr="00576D77">
        <w:rPr>
          <w:u w:val="single"/>
          <w:vertAlign w:val="superscript"/>
        </w:rPr>
        <w:t>ο</w:t>
      </w:r>
    </w:p>
    <w:p w14:paraId="48FB1EFB" w14:textId="77777777" w:rsidR="00A26F80" w:rsidRDefault="00A26F80" w:rsidP="00A26F80"/>
    <w:p w14:paraId="644895DC" w14:textId="2B6634FD" w:rsidR="00A26F80" w:rsidRDefault="00A26F80" w:rsidP="00983383">
      <w:pPr>
        <w:spacing w:after="200" w:line="276" w:lineRule="auto"/>
        <w:jc w:val="both"/>
        <w:rPr>
          <w:rFonts w:asciiTheme="minorHAnsi" w:eastAsiaTheme="minorEastAsia" w:hAnsiTheme="minorHAnsi" w:cstheme="minorHAnsi"/>
          <w:b/>
          <w:bCs/>
        </w:rPr>
      </w:pPr>
      <w:r>
        <w:t xml:space="preserve">Στο επόμενο ερώτημα , </w:t>
      </w:r>
      <w:r>
        <w:rPr>
          <w:rFonts w:ascii="Times New Roman" w:eastAsiaTheme="minorEastAsia" w:hAnsi="Times New Roman" w:cs="Times New Roman"/>
        </w:rPr>
        <w:t xml:space="preserve">τα σύνολα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Theme="minorHAnsi" w:eastAsiaTheme="minorEastAsia" w:hAnsiTheme="minorHAnsi" w:cstheme="minorHAnsi"/>
        </w:rPr>
        <w:t xml:space="preserve">αποθηκεύτηκαν στο </w:t>
      </w:r>
      <w:proofErr w:type="spellStart"/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cellArray</w:t>
      </w:r>
      <w:proofErr w:type="spellEnd"/>
      <w:r w:rsidRPr="00A26F80">
        <w:rPr>
          <w:rFonts w:asciiTheme="minorHAnsi" w:eastAsiaTheme="minorEastAsia" w:hAnsiTheme="minorHAnsi" w:cstheme="minorHAnsi"/>
          <w:b/>
          <w:bCs/>
        </w:rPr>
        <w:t xml:space="preserve"> </w:t>
      </w:r>
      <w:proofErr w:type="spellStart"/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TimeGraphs</w:t>
      </w:r>
      <w:proofErr w:type="spellEnd"/>
      <w:r w:rsidRPr="00A26F80"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ως ένα ενιαίο γράφημα για κάθε χρονικό βήμα, ενώ το σύνολο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A26F80">
        <w:rPr>
          <w:rFonts w:asciiTheme="minorHAnsi" w:eastAsiaTheme="minorEastAsia" w:hAnsiTheme="minorHAnsi" w:cstheme="minorHAnsi"/>
        </w:rPr>
        <w:t>απο</w:t>
      </w:r>
      <w:r>
        <w:rPr>
          <w:rFonts w:asciiTheme="minorHAnsi" w:eastAsiaTheme="minorEastAsia" w:hAnsiTheme="minorHAnsi" w:cstheme="minorHAnsi"/>
        </w:rPr>
        <w:t xml:space="preserve">θηκεύτηκε </w:t>
      </w:r>
      <w:r>
        <w:rPr>
          <w:rFonts w:asciiTheme="minorHAnsi" w:eastAsiaTheme="minorEastAsia" w:hAnsiTheme="minorHAnsi" w:cstheme="minorHAnsi"/>
        </w:rPr>
        <w:t xml:space="preserve">στο </w:t>
      </w:r>
      <w:proofErr w:type="spellStart"/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cellArray</w:t>
      </w:r>
      <w:proofErr w:type="spellEnd"/>
      <w:r w:rsidRPr="00A26F80">
        <w:rPr>
          <w:rFonts w:asciiTheme="minorHAnsi" w:eastAsiaTheme="minorEastAsia" w:hAnsiTheme="minorHAnsi" w:cstheme="minorHAnsi"/>
          <w:b/>
          <w:bCs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b/>
          <w:bCs/>
          <w:lang w:val="en-US"/>
        </w:rPr>
        <w:t>New</w:t>
      </w:r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Graphs</w:t>
      </w:r>
      <w:proofErr w:type="spellEnd"/>
      <w:r>
        <w:rPr>
          <w:rFonts w:asciiTheme="minorHAnsi" w:eastAsiaTheme="minorEastAsia" w:hAnsiTheme="minorHAnsi" w:cstheme="minorHAnsi"/>
          <w:b/>
          <w:bCs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ως ξεχωριστό γράφημα σε σχέση με τα προηγούμενα σύνολα για διευκόλυνση του υπολογισμού του πίνακα ομοιότητας </w:t>
      </w:r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Graph</w:t>
      </w:r>
      <w:r w:rsidRPr="00A26F80">
        <w:rPr>
          <w:rFonts w:asciiTheme="minorHAnsi" w:eastAsiaTheme="minorEastAsia" w:hAnsiTheme="minorHAnsi" w:cstheme="minorHAnsi"/>
          <w:b/>
          <w:bCs/>
        </w:rPr>
        <w:t xml:space="preserve"> </w:t>
      </w:r>
      <w:r w:rsidRPr="00A26F80">
        <w:rPr>
          <w:rFonts w:asciiTheme="minorHAnsi" w:eastAsiaTheme="minorEastAsia" w:hAnsiTheme="minorHAnsi" w:cstheme="minorHAnsi"/>
          <w:b/>
          <w:bCs/>
          <w:lang w:val="en-US"/>
        </w:rPr>
        <w:t>Distance</w:t>
      </w:r>
      <w:r w:rsidRPr="00A26F80">
        <w:rPr>
          <w:rFonts w:asciiTheme="minorHAnsi" w:eastAsiaTheme="minorEastAsia" w:hAnsiTheme="minorHAnsi" w:cstheme="minorHAnsi"/>
          <w:b/>
          <w:bCs/>
        </w:rPr>
        <w:t>.</w:t>
      </w:r>
    </w:p>
    <w:p w14:paraId="39D0F0F9" w14:textId="77777777" w:rsidR="00A26F80" w:rsidRDefault="00A26F80" w:rsidP="00A26F80"/>
    <w:p w14:paraId="1FB96517" w14:textId="1AE87C49" w:rsidR="00A26F80" w:rsidRDefault="00A26F80" w:rsidP="00A26F80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 w:rsidRPr="00A26F80">
        <w:rPr>
          <w:u w:val="single"/>
        </w:rPr>
        <w:t>6</w:t>
      </w:r>
      <w:r w:rsidRPr="00576D77">
        <w:rPr>
          <w:u w:val="single"/>
          <w:vertAlign w:val="superscript"/>
        </w:rPr>
        <w:t>ο</w:t>
      </w:r>
    </w:p>
    <w:p w14:paraId="2667D4A9" w14:textId="77777777" w:rsidR="00A26F80" w:rsidRDefault="00A26F80" w:rsidP="00A26F80"/>
    <w:p w14:paraId="0B0B910D" w14:textId="774A14F6" w:rsidR="00A26F80" w:rsidRDefault="00A26F80" w:rsidP="00983383">
      <w:pPr>
        <w:spacing w:after="200" w:line="276" w:lineRule="auto"/>
        <w:jc w:val="both"/>
      </w:pPr>
      <w:r>
        <w:rPr>
          <w:rFonts w:asciiTheme="minorHAnsi" w:hAnsiTheme="minorHAnsi" w:cstheme="minorHAnsi"/>
        </w:rPr>
        <w:t xml:space="preserve">Στην συνέχεια </w:t>
      </w:r>
      <w:r>
        <w:rPr>
          <w:rFonts w:ascii="Times New Roman" w:eastAsiaTheme="minorEastAsia" w:hAnsi="Times New Roman" w:cs="Times New Roman"/>
        </w:rPr>
        <w:t>γ</w:t>
      </w:r>
      <w:r>
        <w:rPr>
          <w:rFonts w:ascii="Times New Roman" w:eastAsiaTheme="minorEastAsia" w:hAnsi="Times New Roman" w:cs="Times New Roman"/>
        </w:rPr>
        <w:t xml:space="preserve">ια κάθε ζεύγος κόμβων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και κάθε σύνολο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με </w:t>
      </w:r>
      <m:oMath>
        <m:r>
          <w:rPr>
            <w:rFonts w:ascii="Cambria Math" w:hAnsi="Cambria Math" w:cs="Times New Roman"/>
          </w:rPr>
          <m:t>1≤j≤N-1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Theme="minorHAnsi" w:eastAsiaTheme="minorEastAsia" w:hAnsiTheme="minorHAnsi" w:cstheme="minorHAnsi"/>
        </w:rPr>
        <w:t xml:space="preserve"> </w:t>
      </w:r>
      <w:r w:rsidR="00E231C9">
        <w:rPr>
          <w:rFonts w:asciiTheme="minorHAnsi" w:eastAsiaTheme="minorEastAsia" w:hAnsiTheme="minorHAnsi" w:cstheme="minorHAnsi"/>
        </w:rPr>
        <w:t xml:space="preserve">υπολογίστηκε με χρήση της ενσωματωμένης συνάρτησης </w:t>
      </w:r>
      <w:r w:rsidR="00E231C9" w:rsidRPr="00E231C9">
        <w:rPr>
          <w:b/>
          <w:bCs/>
        </w:rPr>
        <w:t xml:space="preserve"> </w:t>
      </w:r>
      <w:proofErr w:type="spellStart"/>
      <w:r w:rsidR="00E231C9" w:rsidRPr="00E231C9">
        <w:rPr>
          <w:b/>
          <w:bCs/>
        </w:rPr>
        <w:t>distances</w:t>
      </w:r>
      <w:proofErr w:type="spellEnd"/>
      <w:r w:rsidR="00E231C9">
        <w:rPr>
          <w:b/>
          <w:bCs/>
        </w:rPr>
        <w:t xml:space="preserve"> </w:t>
      </w:r>
      <w:r w:rsidR="00E231C9">
        <w:t xml:space="preserve">ο πίνακας ομοιότητας </w:t>
      </w:r>
      <w:r w:rsidR="00E231C9">
        <w:rPr>
          <w:b/>
          <w:bCs/>
          <w:lang w:val="en-US"/>
        </w:rPr>
        <w:t>Graph</w:t>
      </w:r>
      <w:r w:rsidR="00E231C9" w:rsidRPr="00E231C9">
        <w:rPr>
          <w:b/>
          <w:bCs/>
        </w:rPr>
        <w:t xml:space="preserve"> </w:t>
      </w:r>
      <w:r w:rsidR="00E231C9">
        <w:rPr>
          <w:b/>
          <w:bCs/>
          <w:lang w:val="en-US"/>
        </w:rPr>
        <w:t>Distances</w:t>
      </w:r>
      <w:r w:rsidR="00E231C9" w:rsidRPr="00E231C9">
        <w:rPr>
          <w:b/>
          <w:bCs/>
        </w:rPr>
        <w:t xml:space="preserve"> </w:t>
      </w:r>
      <w:r w:rsidR="00E231C9">
        <w:t xml:space="preserve">ενώ οι υπόλοιποι ( </w:t>
      </w:r>
      <w:r w:rsidR="00E231C9">
        <w:rPr>
          <w:b/>
          <w:bCs/>
          <w:lang w:val="en-US"/>
        </w:rPr>
        <w:t>common</w:t>
      </w:r>
      <w:r w:rsidR="00E231C9" w:rsidRPr="00E231C9">
        <w:rPr>
          <w:b/>
          <w:bCs/>
        </w:rPr>
        <w:t xml:space="preserve"> </w:t>
      </w:r>
      <w:r w:rsidR="00E231C9">
        <w:rPr>
          <w:b/>
          <w:bCs/>
          <w:lang w:val="en-US"/>
        </w:rPr>
        <w:t>neighbors</w:t>
      </w:r>
      <w:r w:rsidR="00E231C9" w:rsidRPr="00E231C9">
        <w:rPr>
          <w:b/>
          <w:bCs/>
        </w:rPr>
        <w:t xml:space="preserve">, </w:t>
      </w:r>
      <w:proofErr w:type="spellStart"/>
      <w:r w:rsidR="00E231C9">
        <w:rPr>
          <w:b/>
          <w:bCs/>
          <w:lang w:val="en-US"/>
        </w:rPr>
        <w:t>jaccard</w:t>
      </w:r>
      <w:proofErr w:type="spellEnd"/>
      <w:r w:rsidR="00E231C9" w:rsidRPr="00E231C9">
        <w:rPr>
          <w:b/>
          <w:bCs/>
        </w:rPr>
        <w:t>’</w:t>
      </w:r>
      <w:r w:rsidR="00E231C9">
        <w:rPr>
          <w:b/>
          <w:bCs/>
          <w:lang w:val="en-US"/>
        </w:rPr>
        <w:t>s</w:t>
      </w:r>
      <w:r w:rsidR="00E231C9" w:rsidRPr="00E231C9">
        <w:rPr>
          <w:b/>
          <w:bCs/>
        </w:rPr>
        <w:t xml:space="preserve"> </w:t>
      </w:r>
      <w:r w:rsidR="00E231C9">
        <w:rPr>
          <w:b/>
          <w:bCs/>
          <w:lang w:val="en-US"/>
        </w:rPr>
        <w:t>coefficient</w:t>
      </w:r>
      <w:r w:rsidR="00E231C9" w:rsidRPr="00E231C9">
        <w:rPr>
          <w:b/>
          <w:bCs/>
        </w:rPr>
        <w:t xml:space="preserve">, </w:t>
      </w:r>
      <w:r w:rsidR="00E231C9">
        <w:rPr>
          <w:b/>
          <w:bCs/>
          <w:lang w:val="en-US"/>
        </w:rPr>
        <w:t>adamic</w:t>
      </w:r>
      <w:r w:rsidR="00E231C9" w:rsidRPr="00E231C9">
        <w:rPr>
          <w:b/>
          <w:bCs/>
        </w:rPr>
        <w:t>/</w:t>
      </w:r>
      <w:proofErr w:type="spellStart"/>
      <w:r w:rsidR="00E231C9">
        <w:rPr>
          <w:b/>
          <w:bCs/>
          <w:lang w:val="en-US"/>
        </w:rPr>
        <w:t>adar</w:t>
      </w:r>
      <w:proofErr w:type="spellEnd"/>
      <w:r w:rsidR="00E231C9" w:rsidRPr="00E231C9">
        <w:rPr>
          <w:b/>
          <w:bCs/>
        </w:rPr>
        <w:t xml:space="preserve"> , </w:t>
      </w:r>
      <w:r w:rsidR="00E231C9">
        <w:rPr>
          <w:b/>
          <w:bCs/>
          <w:lang w:val="en-US"/>
        </w:rPr>
        <w:t>preferential</w:t>
      </w:r>
      <w:r w:rsidR="00E231C9" w:rsidRPr="00E231C9">
        <w:rPr>
          <w:b/>
          <w:bCs/>
        </w:rPr>
        <w:t xml:space="preserve"> </w:t>
      </w:r>
      <w:r w:rsidR="00E231C9">
        <w:rPr>
          <w:b/>
          <w:bCs/>
          <w:lang w:val="en-US"/>
        </w:rPr>
        <w:t>attachment</w:t>
      </w:r>
      <w:r w:rsidR="00E231C9" w:rsidRPr="00E231C9">
        <w:rPr>
          <w:b/>
          <w:bCs/>
        </w:rPr>
        <w:t xml:space="preserve"> </w:t>
      </w:r>
      <w:r w:rsidR="00E231C9" w:rsidRPr="00E231C9">
        <w:t xml:space="preserve">) </w:t>
      </w:r>
      <w:r w:rsidR="00E231C9" w:rsidRPr="00E231C9">
        <w:rPr>
          <w:b/>
          <w:bCs/>
        </w:rPr>
        <w:t xml:space="preserve"> </w:t>
      </w:r>
      <w:r w:rsidR="00E231C9">
        <w:t xml:space="preserve">με βοήθεια τον γειτόνων ( λόγο </w:t>
      </w:r>
      <w:r w:rsidR="00086DA9">
        <w:t xml:space="preserve">κατευθυνόμενου γραφήματος επιλέχτηκαν οι </w:t>
      </w:r>
      <w:r w:rsidR="00086DA9" w:rsidRPr="00086DA9">
        <w:t>διάδοχο</w:t>
      </w:r>
      <w:r w:rsidR="00086DA9">
        <w:t>ι του κάθε κόμβου) και των μαθηματικών ορισμών τους.</w:t>
      </w:r>
    </w:p>
    <w:p w14:paraId="25335D04" w14:textId="77777777" w:rsidR="00086DA9" w:rsidRDefault="00086DA9" w:rsidP="00086DA9">
      <w:pPr>
        <w:pStyle w:val="aff8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CN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CN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>=|Γ(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</w:rPr>
          <m:t>)⋂Γ(v)|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  <w:b/>
          <w:lang w:val="en-US"/>
        </w:rPr>
        <w:t>Common</w:t>
      </w:r>
      <w:r w:rsidRPr="00086DA9"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  <w:b/>
          <w:lang w:val="en-US"/>
        </w:rPr>
        <w:t>Neighbors</w:t>
      </w:r>
      <w:r>
        <w:rPr>
          <w:rFonts w:ascii="Times New Roman" w:eastAsiaTheme="minorEastAsia" w:hAnsi="Times New Roman" w:cs="Times New Roman"/>
        </w:rPr>
        <w:t xml:space="preserve">] όπου </w:t>
      </w:r>
      <m:oMath>
        <m:r>
          <w:rPr>
            <w:rFonts w:ascii="Cambria Math" w:eastAsiaTheme="minorEastAsia" w:hAnsi="Cambria Math" w:cs="Times New Roman"/>
          </w:rPr>
          <m:t>Γ(</m:t>
        </m:r>
        <m:r>
          <w:rPr>
            <w:rFonts w:ascii="Cambria Math" w:eastAsiaTheme="minorEastAsia" w:hAnsi="Cambria Math" w:cs="Times New Roman"/>
            <w:lang w:val="en-US"/>
          </w:rPr>
          <m:t>u</m:t>
        </m:r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το σύνολο των γειτόνων του κόμβου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E842D3B" w14:textId="77777777" w:rsidR="00086DA9" w:rsidRDefault="00086DA9" w:rsidP="00086DA9">
      <w:pPr>
        <w:pStyle w:val="aff8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JC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JC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(u)⋂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)|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|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(u)⋃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)|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[</w:t>
      </w:r>
      <w:r>
        <w:rPr>
          <w:rFonts w:ascii="Times New Roman" w:eastAsiaTheme="minorEastAsia" w:hAnsi="Times New Roman" w:cs="Times New Roman"/>
          <w:b/>
          <w:lang w:val="en-US"/>
        </w:rPr>
        <w:t>Jaccard’s Coefficient</w:t>
      </w:r>
      <w:r>
        <w:rPr>
          <w:rFonts w:ascii="Times New Roman" w:eastAsiaTheme="minorEastAsia" w:hAnsi="Times New Roman" w:cs="Times New Roman"/>
          <w:lang w:val="en-US"/>
        </w:rPr>
        <w:t>]</w:t>
      </w:r>
    </w:p>
    <w:p w14:paraId="6FC814E9" w14:textId="77777777" w:rsidR="00086DA9" w:rsidRDefault="00086DA9" w:rsidP="00086DA9">
      <w:pPr>
        <w:pStyle w:val="aff8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(u)⋂</m:t>
            </m:r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)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log⁡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(|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(z)|)</m:t>
                </m:r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lang w:val="en-US"/>
        </w:rPr>
        <w:t>[Adamic / Adar]</w:t>
      </w:r>
    </w:p>
    <w:p w14:paraId="70131940" w14:textId="11E2DFBC" w:rsidR="00086DA9" w:rsidRPr="00086DA9" w:rsidRDefault="00086DA9" w:rsidP="00983383">
      <w:pPr>
        <w:pStyle w:val="aff8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sz w:val="32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PA</m:t>
            </m:r>
          </m:sub>
        </m:sSub>
        <m:r>
          <w:rPr>
            <w:rFonts w:ascii="Cambria Math" w:eastAsiaTheme="minorEastAsia" w:hAnsi="Cambria Math" w:cs="Times New Roman"/>
            <w:sz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PA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=|</m:t>
        </m:r>
        <m:r>
          <w:rPr>
            <w:rFonts w:ascii="Cambria Math" w:eastAsiaTheme="minorEastAsia" w:hAnsi="Cambria Math" w:cs="Times New Roman"/>
            <w:sz w:val="32"/>
          </w:rPr>
          <m:t>Γ</m:t>
        </m:r>
        <m:r>
          <w:rPr>
            <w:rFonts w:ascii="Cambria Math" w:eastAsiaTheme="minorEastAsia" w:hAnsi="Cambria Math" w:cs="Times New Roman"/>
            <w:sz w:val="32"/>
            <w:lang w:val="en-US"/>
          </w:rPr>
          <m:t>(u)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|*|</m:t>
        </m:r>
        <m:r>
          <w:rPr>
            <w:rFonts w:ascii="Cambria Math" w:eastAsiaTheme="minorEastAsia" w:hAnsi="Cambria Math" w:cs="Times New Roman"/>
            <w:sz w:val="32"/>
          </w:rPr>
          <m:t>Γ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4"/>
            <w:lang w:val="en-US"/>
          </w:rPr>
          <m:t>|</m:t>
        </m:r>
      </m:oMath>
      <w:r>
        <w:rPr>
          <w:rFonts w:ascii="Times New Roman" w:eastAsiaTheme="minorEastAsia" w:hAnsi="Times New Roman" w:cs="Times New Roman"/>
          <w:sz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lang w:val="en-US"/>
        </w:rPr>
        <w:t>[Preferential Attachment]</w:t>
      </w:r>
    </w:p>
    <w:p w14:paraId="023C8425" w14:textId="77777777" w:rsidR="00086DA9" w:rsidRDefault="00086DA9" w:rsidP="00086DA9"/>
    <w:p w14:paraId="66A621D5" w14:textId="3E5FDC42" w:rsidR="00086DA9" w:rsidRDefault="00086DA9" w:rsidP="00086DA9">
      <w:pPr>
        <w:pStyle w:val="51"/>
        <w:rPr>
          <w:u w:val="single"/>
        </w:rPr>
      </w:pPr>
      <w:r w:rsidRPr="00576D77">
        <w:rPr>
          <w:u w:val="single"/>
        </w:rPr>
        <w:t xml:space="preserve">Ερώτημα </w:t>
      </w:r>
      <w:r>
        <w:rPr>
          <w:u w:val="single"/>
        </w:rPr>
        <w:t>7</w:t>
      </w:r>
      <w:r w:rsidRPr="00576D77">
        <w:rPr>
          <w:u w:val="single"/>
          <w:vertAlign w:val="superscript"/>
        </w:rPr>
        <w:t>ο</w:t>
      </w:r>
    </w:p>
    <w:p w14:paraId="0E6CD089" w14:textId="77777777" w:rsidR="00086DA9" w:rsidRDefault="00086DA9" w:rsidP="00086DA9"/>
    <w:p w14:paraId="60B69D2F" w14:textId="53C5318E" w:rsidR="00983383" w:rsidRDefault="00086DA9" w:rsidP="00983383">
      <w:pPr>
        <w:spacing w:after="200" w:line="276" w:lineRule="auto"/>
        <w:jc w:val="both"/>
        <w:rPr>
          <w:rFonts w:asciiTheme="minorHAnsi" w:eastAsiaTheme="minorEastAsia" w:hAnsiTheme="minorHAnsi" w:cstheme="minorHAnsi"/>
        </w:rPr>
      </w:pPr>
      <w:r>
        <w:t xml:space="preserve">Τελικά , </w:t>
      </w:r>
      <w:r>
        <w:rPr>
          <w:rFonts w:ascii="Times New Roman" w:eastAsiaTheme="minorEastAsia" w:hAnsi="Times New Roman" w:cs="Times New Roman"/>
        </w:rPr>
        <w:t>γ</w:t>
      </w:r>
      <w:r>
        <w:rPr>
          <w:rFonts w:ascii="Times New Roman" w:eastAsiaTheme="minorEastAsia" w:hAnsi="Times New Roman" w:cs="Times New Roman"/>
        </w:rPr>
        <w:t xml:space="preserve">ια κάθε έναν από τους πίνακες ομοιότητας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GD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JC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,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και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PA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που υπολογίστηκαν στο προη</w:t>
      </w:r>
      <w:r>
        <w:rPr>
          <w:rFonts w:ascii="Times New Roman" w:eastAsiaTheme="minorEastAsia" w:hAnsi="Times New Roman" w:cs="Times New Roman"/>
        </w:rPr>
        <w:t>γ</w:t>
      </w:r>
      <w:r>
        <w:rPr>
          <w:rFonts w:ascii="Times New Roman" w:eastAsiaTheme="minorEastAsia" w:hAnsi="Times New Roman" w:cs="Times New Roman"/>
        </w:rPr>
        <w:t>ούμενο ερώτημα</w:t>
      </w:r>
      <w:r>
        <w:rPr>
          <w:rFonts w:ascii="Times New Roman" w:eastAsiaTheme="minorEastAsia" w:hAnsi="Times New Roman" w:cs="Times New Roman"/>
        </w:rPr>
        <w:t xml:space="preserve"> και </w:t>
      </w:r>
      <w:r>
        <w:rPr>
          <w:rFonts w:ascii="Times New Roman" w:eastAsiaTheme="minorEastAsia" w:hAnsi="Times New Roman" w:cs="Times New Roman"/>
        </w:rPr>
        <w:t xml:space="preserve">για κάθε ένα από τα σύνολα κόμβων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Theme="minorHAnsi" w:eastAsiaTheme="minorEastAsia" w:hAnsiTheme="minorHAnsi" w:cstheme="minorHAnsi"/>
        </w:rPr>
        <w:t xml:space="preserve">,  </w:t>
      </w:r>
      <w:r w:rsidRPr="00086DA9">
        <w:rPr>
          <w:rFonts w:asciiTheme="minorHAnsi" w:eastAsiaTheme="minorEastAsia" w:hAnsiTheme="minorHAnsi" w:cstheme="minorHAnsi"/>
        </w:rPr>
        <w:t>εξήχθησαν</w:t>
      </w:r>
      <w:r>
        <w:rPr>
          <w:rFonts w:asciiTheme="minorHAnsi" w:eastAsiaTheme="minorEastAsia" w:hAnsiTheme="minorHAnsi" w:cstheme="minorHAnsi"/>
        </w:rPr>
        <w:t xml:space="preserve"> οι</w:t>
      </w:r>
      <w:r w:rsidR="001F4F8A">
        <w:rPr>
          <w:rFonts w:asciiTheme="minorHAnsi" w:eastAsiaTheme="minorEastAsia" w:hAnsiTheme="minorHAnsi" w:cstheme="minorHAnsi"/>
        </w:rPr>
        <w:t xml:space="preserve"> κορυφαίες τιμές με βάση τα δεδομένα που έδωσε ο χρήστης στην αρχή του προγράμματος και υπολογίσθηκε πόσες από αυτές υπήρξαν πράγματι στο σύνολο</w:t>
      </w:r>
      <m:oMath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*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j+1</m:t>
                </m:r>
              </m:sub>
            </m:sSub>
          </m:e>
        </m:d>
      </m:oMath>
      <w:r w:rsidR="001F4F8A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="001F4F8A">
        <w:rPr>
          <w:rFonts w:asciiTheme="minorHAnsi" w:eastAsiaTheme="minorEastAsia" w:hAnsiTheme="minorHAnsi" w:cstheme="minorHAnsi"/>
        </w:rPr>
        <w:t>και το ποσοστό επιτυχίας της κάθε μετρικής.</w:t>
      </w:r>
    </w:p>
    <w:p w14:paraId="4F0AEDD3" w14:textId="71529E4D" w:rsidR="001F4F8A" w:rsidRDefault="001F4F8A" w:rsidP="00983383">
      <w:pPr>
        <w:spacing w:after="200" w:line="276" w:lineRule="auto"/>
        <w:jc w:val="both"/>
        <w:rPr>
          <w:rFonts w:asciiTheme="minorHAnsi" w:eastAsiaTheme="minorEastAsia" w:hAnsiTheme="minorHAnsi" w:cstheme="minorHAnsi"/>
        </w:rPr>
      </w:pPr>
    </w:p>
    <w:p w14:paraId="098FEA56" w14:textId="11284BBD" w:rsidR="001F4F8A" w:rsidRDefault="001F4F8A" w:rsidP="00983383">
      <w:pPr>
        <w:spacing w:after="200" w:line="276" w:lineRule="auto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Στον παραδοτέο φάκελο θα βρείτε συνημμένο ένα </w:t>
      </w:r>
      <w:r>
        <w:rPr>
          <w:rFonts w:asciiTheme="minorHAnsi" w:eastAsiaTheme="minorEastAsia" w:hAnsiTheme="minorHAnsi" w:cstheme="minorHAnsi"/>
          <w:lang w:val="en-US"/>
        </w:rPr>
        <w:t>pdf</w:t>
      </w:r>
      <w:r w:rsidRPr="001F4F8A">
        <w:rPr>
          <w:rFonts w:asciiTheme="minorHAnsi" w:eastAsiaTheme="minorEastAsia" w:hAnsiTheme="minorHAnsi" w:cstheme="minorHAnsi"/>
        </w:rPr>
        <w:t xml:space="preserve"> </w:t>
      </w:r>
      <w:r>
        <w:rPr>
          <w:rFonts w:asciiTheme="minorHAnsi" w:eastAsiaTheme="minorEastAsia" w:hAnsiTheme="minorHAnsi" w:cstheme="minorHAnsi"/>
        </w:rPr>
        <w:t>όπου εμφανίζονται αναλυτικά αποτελέσματα από την εκτέλεση του προγράμματος.</w:t>
      </w:r>
    </w:p>
    <w:p w14:paraId="51EE4A74" w14:textId="1C1B2BBD" w:rsidR="001F4F8A" w:rsidRPr="001F4F8A" w:rsidRDefault="001F4F8A" w:rsidP="00983383">
      <w:pPr>
        <w:spacing w:after="200" w:line="276" w:lineRule="auto"/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Λόγο σοβαρών τεχνικών προβλημάτων η εκτέλεση του προγράμματος έγινε με μείωση του συνόλου δεδομένων σε 3000 εγγραφές.</w:t>
      </w:r>
    </w:p>
    <w:p w14:paraId="32862DEE" w14:textId="77777777" w:rsidR="00983383" w:rsidRPr="00086DA9" w:rsidRDefault="00983383" w:rsidP="00983383">
      <w:pPr>
        <w:spacing w:after="200" w:line="276" w:lineRule="auto"/>
        <w:jc w:val="both"/>
      </w:pPr>
    </w:p>
    <w:sectPr w:rsidR="00983383" w:rsidRPr="00086DA9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EB8D3" w14:textId="77777777" w:rsidR="00600484" w:rsidRDefault="00600484" w:rsidP="00A87F68">
      <w:r>
        <w:separator/>
      </w:r>
    </w:p>
  </w:endnote>
  <w:endnote w:type="continuationSeparator" w:id="0">
    <w:p w14:paraId="1F7D8A62" w14:textId="77777777" w:rsidR="00600484" w:rsidRDefault="00600484" w:rsidP="00A8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0E58" w14:textId="77777777" w:rsidR="00600484" w:rsidRDefault="00600484" w:rsidP="00A87F68">
      <w:r>
        <w:separator/>
      </w:r>
    </w:p>
  </w:footnote>
  <w:footnote w:type="continuationSeparator" w:id="0">
    <w:p w14:paraId="09F7C2E9" w14:textId="77777777" w:rsidR="00600484" w:rsidRDefault="00600484" w:rsidP="00A8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A2D07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9285A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52511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A61BF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82C7AF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18D4F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5CCC2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2234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34035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641EC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6039D7"/>
    <w:multiLevelType w:val="hybridMultilevel"/>
    <w:tmpl w:val="72C67F04"/>
    <w:lvl w:ilvl="0" w:tplc="60A069B2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8001B">
      <w:start w:val="1"/>
      <w:numFmt w:val="lowerRoman"/>
      <w:lvlText w:val="%2."/>
      <w:lvlJc w:val="right"/>
      <w:pPr>
        <w:ind w:left="1080" w:hanging="360"/>
      </w:pPr>
    </w:lvl>
    <w:lvl w:ilvl="2" w:tplc="0408001B">
      <w:start w:val="1"/>
      <w:numFmt w:val="lowerRoman"/>
      <w:lvlText w:val="%3."/>
      <w:lvlJc w:val="right"/>
      <w:pPr>
        <w:ind w:left="1800" w:hanging="180"/>
      </w:pPr>
    </w:lvl>
    <w:lvl w:ilvl="3" w:tplc="0408000F">
      <w:start w:val="1"/>
      <w:numFmt w:val="decimal"/>
      <w:lvlText w:val="%4."/>
      <w:lvlJc w:val="left"/>
      <w:pPr>
        <w:ind w:left="2520" w:hanging="360"/>
      </w:pPr>
    </w:lvl>
    <w:lvl w:ilvl="4" w:tplc="04080019">
      <w:start w:val="1"/>
      <w:numFmt w:val="lowerLetter"/>
      <w:lvlText w:val="%5."/>
      <w:lvlJc w:val="left"/>
      <w:pPr>
        <w:ind w:left="3240" w:hanging="360"/>
      </w:pPr>
    </w:lvl>
    <w:lvl w:ilvl="5" w:tplc="0408001B">
      <w:start w:val="1"/>
      <w:numFmt w:val="lowerRoman"/>
      <w:lvlText w:val="%6."/>
      <w:lvlJc w:val="right"/>
      <w:pPr>
        <w:ind w:left="3960" w:hanging="180"/>
      </w:pPr>
    </w:lvl>
    <w:lvl w:ilvl="6" w:tplc="0408000F">
      <w:start w:val="1"/>
      <w:numFmt w:val="decimal"/>
      <w:lvlText w:val="%7."/>
      <w:lvlJc w:val="left"/>
      <w:pPr>
        <w:ind w:left="4680" w:hanging="360"/>
      </w:pPr>
    </w:lvl>
    <w:lvl w:ilvl="7" w:tplc="04080019">
      <w:start w:val="1"/>
      <w:numFmt w:val="lowerLetter"/>
      <w:lvlText w:val="%8."/>
      <w:lvlJc w:val="left"/>
      <w:pPr>
        <w:ind w:left="5400" w:hanging="360"/>
      </w:pPr>
    </w:lvl>
    <w:lvl w:ilvl="8" w:tplc="0408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561B0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9F2032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4527C7"/>
    <w:multiLevelType w:val="multilevel"/>
    <w:tmpl w:val="0409001D"/>
    <w:styleLink w:val="1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8E3E14"/>
    <w:multiLevelType w:val="hybridMultilevel"/>
    <w:tmpl w:val="A732DAB0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Άρθρο %1."/>
      <w:lvlJc w:val="left"/>
      <w:pPr>
        <w:ind w:left="0" w:firstLine="0"/>
      </w:pPr>
    </w:lvl>
    <w:lvl w:ilvl="1">
      <w:start w:val="1"/>
      <w:numFmt w:val="decimalZero"/>
      <w:isLgl/>
      <w:lvlText w:val="Ενότητα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6160266">
    <w:abstractNumId w:val="23"/>
  </w:num>
  <w:num w:numId="2" w16cid:durableId="990327518">
    <w:abstractNumId w:val="13"/>
  </w:num>
  <w:num w:numId="3" w16cid:durableId="1152218802">
    <w:abstractNumId w:val="10"/>
  </w:num>
  <w:num w:numId="4" w16cid:durableId="1667198072">
    <w:abstractNumId w:val="26"/>
  </w:num>
  <w:num w:numId="5" w16cid:durableId="834684517">
    <w:abstractNumId w:val="14"/>
  </w:num>
  <w:num w:numId="6" w16cid:durableId="1286616274">
    <w:abstractNumId w:val="20"/>
  </w:num>
  <w:num w:numId="7" w16cid:durableId="716513912">
    <w:abstractNumId w:val="22"/>
  </w:num>
  <w:num w:numId="8" w16cid:durableId="1974750999">
    <w:abstractNumId w:val="9"/>
  </w:num>
  <w:num w:numId="9" w16cid:durableId="1992826628">
    <w:abstractNumId w:val="7"/>
  </w:num>
  <w:num w:numId="10" w16cid:durableId="2006280263">
    <w:abstractNumId w:val="6"/>
  </w:num>
  <w:num w:numId="11" w16cid:durableId="723676699">
    <w:abstractNumId w:val="5"/>
  </w:num>
  <w:num w:numId="12" w16cid:durableId="845049346">
    <w:abstractNumId w:val="4"/>
  </w:num>
  <w:num w:numId="13" w16cid:durableId="258097736">
    <w:abstractNumId w:val="8"/>
  </w:num>
  <w:num w:numId="14" w16cid:durableId="398328776">
    <w:abstractNumId w:val="3"/>
  </w:num>
  <w:num w:numId="15" w16cid:durableId="1315183912">
    <w:abstractNumId w:val="2"/>
  </w:num>
  <w:num w:numId="16" w16cid:durableId="863592211">
    <w:abstractNumId w:val="1"/>
  </w:num>
  <w:num w:numId="17" w16cid:durableId="1013266715">
    <w:abstractNumId w:val="0"/>
  </w:num>
  <w:num w:numId="18" w16cid:durableId="43258172">
    <w:abstractNumId w:val="17"/>
  </w:num>
  <w:num w:numId="19" w16cid:durableId="1523861240">
    <w:abstractNumId w:val="18"/>
  </w:num>
  <w:num w:numId="20" w16cid:durableId="493688130">
    <w:abstractNumId w:val="24"/>
  </w:num>
  <w:num w:numId="21" w16cid:durableId="2103405143">
    <w:abstractNumId w:val="21"/>
  </w:num>
  <w:num w:numId="22" w16cid:durableId="738676600">
    <w:abstractNumId w:val="12"/>
  </w:num>
  <w:num w:numId="23" w16cid:durableId="476922533">
    <w:abstractNumId w:val="27"/>
  </w:num>
  <w:num w:numId="24" w16cid:durableId="1829590723">
    <w:abstractNumId w:val="15"/>
  </w:num>
  <w:num w:numId="25" w16cid:durableId="89083241">
    <w:abstractNumId w:val="19"/>
  </w:num>
  <w:num w:numId="26" w16cid:durableId="64960537">
    <w:abstractNumId w:val="16"/>
  </w:num>
  <w:num w:numId="27" w16cid:durableId="15792478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41116425">
    <w:abstractNumId w:val="11"/>
  </w:num>
  <w:num w:numId="29" w16cid:durableId="16815463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77"/>
    <w:rsid w:val="00086DA9"/>
    <w:rsid w:val="001F4F8A"/>
    <w:rsid w:val="004C776F"/>
    <w:rsid w:val="004E108E"/>
    <w:rsid w:val="00576D77"/>
    <w:rsid w:val="00600484"/>
    <w:rsid w:val="00645252"/>
    <w:rsid w:val="00651429"/>
    <w:rsid w:val="0069419C"/>
    <w:rsid w:val="006D3D74"/>
    <w:rsid w:val="0083569A"/>
    <w:rsid w:val="008778A0"/>
    <w:rsid w:val="00983383"/>
    <w:rsid w:val="00A26F80"/>
    <w:rsid w:val="00A87F68"/>
    <w:rsid w:val="00A9204E"/>
    <w:rsid w:val="00CA704B"/>
    <w:rsid w:val="00E2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D17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87F68"/>
    <w:rPr>
      <w:rFonts w:ascii="Calibri" w:hAnsi="Calibri" w:cs="Calibri"/>
    </w:rPr>
  </w:style>
  <w:style w:type="paragraph" w:styleId="1">
    <w:name w:val="heading 1"/>
    <w:basedOn w:val="a2"/>
    <w:next w:val="a2"/>
    <w:link w:val="1Char"/>
    <w:uiPriority w:val="9"/>
    <w:qFormat/>
    <w:rsid w:val="00A87F68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A87F68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A87F68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A87F68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A87F68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A87F68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A87F68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A87F68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A87F68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Επικεφαλίδα 1 Char"/>
    <w:basedOn w:val="a3"/>
    <w:link w:val="1"/>
    <w:uiPriority w:val="9"/>
    <w:rsid w:val="00A87F68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2Char">
    <w:name w:val="Επικεφαλίδα 2 Char"/>
    <w:basedOn w:val="a3"/>
    <w:link w:val="21"/>
    <w:uiPriority w:val="9"/>
    <w:rsid w:val="00A87F68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3Char">
    <w:name w:val="Επικεφαλίδα 3 Char"/>
    <w:basedOn w:val="a3"/>
    <w:link w:val="31"/>
    <w:uiPriority w:val="9"/>
    <w:rsid w:val="00A87F68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4Char">
    <w:name w:val="Επικεφαλίδα 4 Char"/>
    <w:basedOn w:val="a3"/>
    <w:link w:val="41"/>
    <w:uiPriority w:val="9"/>
    <w:rsid w:val="00A87F68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5Char">
    <w:name w:val="Επικεφαλίδα 5 Char"/>
    <w:basedOn w:val="a3"/>
    <w:link w:val="51"/>
    <w:uiPriority w:val="9"/>
    <w:rsid w:val="00A87F68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6Char">
    <w:name w:val="Επικεφαλίδα 6 Char"/>
    <w:basedOn w:val="a3"/>
    <w:link w:val="6"/>
    <w:uiPriority w:val="9"/>
    <w:rsid w:val="00A87F68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7Char">
    <w:name w:val="Επικεφαλίδα 7 Char"/>
    <w:basedOn w:val="a3"/>
    <w:link w:val="7"/>
    <w:uiPriority w:val="9"/>
    <w:rsid w:val="00A87F68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8Char">
    <w:name w:val="Επικεφαλίδα 8 Char"/>
    <w:basedOn w:val="a3"/>
    <w:link w:val="8"/>
    <w:uiPriority w:val="9"/>
    <w:rsid w:val="00A87F68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9Char">
    <w:name w:val="Επικεφαλίδα 9 Char"/>
    <w:basedOn w:val="a3"/>
    <w:link w:val="9"/>
    <w:uiPriority w:val="9"/>
    <w:rsid w:val="00A87F68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A87F68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Char">
    <w:name w:val="Τίτλος Char"/>
    <w:basedOn w:val="a3"/>
    <w:link w:val="a6"/>
    <w:uiPriority w:val="10"/>
    <w:rsid w:val="00A87F68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A87F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3"/>
    <w:link w:val="a7"/>
    <w:uiPriority w:val="11"/>
    <w:rsid w:val="00A87F68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A87F68"/>
    <w:rPr>
      <w:rFonts w:ascii="Calibri" w:hAnsi="Calibri" w:cs="Calibri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A87F68"/>
    <w:rPr>
      <w:rFonts w:ascii="Calibri" w:hAnsi="Calibri" w:cs="Calibri"/>
      <w:i/>
      <w:iCs/>
    </w:rPr>
  </w:style>
  <w:style w:type="character" w:styleId="aa">
    <w:name w:val="Intense Emphasis"/>
    <w:basedOn w:val="a3"/>
    <w:uiPriority w:val="21"/>
    <w:qFormat/>
    <w:rsid w:val="00A87F68"/>
    <w:rPr>
      <w:rFonts w:ascii="Calibri" w:hAnsi="Calibri" w:cs="Calibri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A87F68"/>
    <w:rPr>
      <w:rFonts w:ascii="Calibri" w:hAnsi="Calibri" w:cs="Calibri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A87F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3"/>
    <w:link w:val="ac"/>
    <w:uiPriority w:val="29"/>
    <w:rsid w:val="00A87F68"/>
    <w:rPr>
      <w:rFonts w:ascii="Calibri" w:hAnsi="Calibri" w:cs="Calibri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A87F6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Έντονο απόσπ. Char"/>
    <w:basedOn w:val="a3"/>
    <w:link w:val="ad"/>
    <w:uiPriority w:val="30"/>
    <w:rsid w:val="00A87F68"/>
    <w:rPr>
      <w:rFonts w:ascii="Calibri" w:hAnsi="Calibri" w:cs="Calibri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A87F68"/>
    <w:rPr>
      <w:rFonts w:ascii="Calibri" w:hAnsi="Calibri" w:cs="Calibri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A87F68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A87F68"/>
    <w:rPr>
      <w:rFonts w:ascii="Calibri" w:hAnsi="Calibri" w:cs="Calibri"/>
      <w:b/>
      <w:bCs/>
      <w:i/>
      <w:iCs/>
      <w:spacing w:val="5"/>
    </w:rPr>
  </w:style>
  <w:style w:type="character" w:styleId="-">
    <w:name w:val="Hyperlink"/>
    <w:basedOn w:val="a3"/>
    <w:uiPriority w:val="99"/>
    <w:unhideWhenUsed/>
    <w:rsid w:val="00A87F68"/>
    <w:rPr>
      <w:rFonts w:ascii="Calibri" w:hAnsi="Calibri" w:cs="Calibri"/>
      <w:color w:val="1F4E79" w:themeColor="accent1" w:themeShade="80"/>
      <w:u w:val="single"/>
    </w:rPr>
  </w:style>
  <w:style w:type="character" w:styleId="-0">
    <w:name w:val="FollowedHyperlink"/>
    <w:basedOn w:val="a3"/>
    <w:uiPriority w:val="99"/>
    <w:unhideWhenUsed/>
    <w:rsid w:val="00A87F68"/>
    <w:rPr>
      <w:rFonts w:ascii="Calibri" w:hAnsi="Calibri" w:cs="Calibri"/>
      <w:color w:val="954F72" w:themeColor="followedHyperlink"/>
      <w:u w:val="single"/>
    </w:rPr>
  </w:style>
  <w:style w:type="paragraph" w:styleId="af1">
    <w:name w:val="caption"/>
    <w:basedOn w:val="a2"/>
    <w:next w:val="a2"/>
    <w:uiPriority w:val="35"/>
    <w:unhideWhenUsed/>
    <w:qFormat/>
    <w:rsid w:val="00A87F68"/>
    <w:pPr>
      <w:spacing w:after="200"/>
    </w:pPr>
    <w:rPr>
      <w:i/>
      <w:iCs/>
      <w:color w:val="44546A" w:themeColor="text2"/>
      <w:szCs w:val="18"/>
    </w:rPr>
  </w:style>
  <w:style w:type="paragraph" w:styleId="af2">
    <w:name w:val="Balloon Text"/>
    <w:basedOn w:val="a2"/>
    <w:link w:val="Char3"/>
    <w:uiPriority w:val="99"/>
    <w:semiHidden/>
    <w:unhideWhenUsed/>
    <w:rsid w:val="00A87F68"/>
    <w:rPr>
      <w:rFonts w:ascii="Segoe UI" w:hAnsi="Segoe UI" w:cs="Segoe UI"/>
      <w:szCs w:val="18"/>
    </w:rPr>
  </w:style>
  <w:style w:type="character" w:customStyle="1" w:styleId="Char3">
    <w:name w:val="Κείμενο πλαισίου Char"/>
    <w:basedOn w:val="a3"/>
    <w:link w:val="af2"/>
    <w:uiPriority w:val="99"/>
    <w:semiHidden/>
    <w:rsid w:val="00A87F68"/>
    <w:rPr>
      <w:rFonts w:ascii="Segoe UI" w:hAnsi="Segoe UI" w:cs="Segoe UI"/>
      <w:szCs w:val="18"/>
    </w:rPr>
  </w:style>
  <w:style w:type="paragraph" w:styleId="af3">
    <w:name w:val="Block Text"/>
    <w:basedOn w:val="a2"/>
    <w:uiPriority w:val="99"/>
    <w:semiHidden/>
    <w:unhideWhenUsed/>
    <w:rsid w:val="00A87F68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A87F68"/>
    <w:pPr>
      <w:spacing w:after="120"/>
    </w:pPr>
    <w:rPr>
      <w:szCs w:val="16"/>
    </w:rPr>
  </w:style>
  <w:style w:type="character" w:customStyle="1" w:styleId="3Char0">
    <w:name w:val="Σώμα κείμενου 3 Char"/>
    <w:basedOn w:val="a3"/>
    <w:link w:val="32"/>
    <w:uiPriority w:val="99"/>
    <w:semiHidden/>
    <w:rsid w:val="00A87F68"/>
    <w:rPr>
      <w:rFonts w:ascii="Calibri" w:hAnsi="Calibri" w:cs="Calibri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A87F68"/>
    <w:pPr>
      <w:spacing w:after="120"/>
      <w:ind w:left="360"/>
    </w:pPr>
    <w:rPr>
      <w:szCs w:val="16"/>
    </w:rPr>
  </w:style>
  <w:style w:type="character" w:customStyle="1" w:styleId="3Char1">
    <w:name w:val="Σώμα κείμενου με εσοχή 3 Char"/>
    <w:basedOn w:val="a3"/>
    <w:link w:val="33"/>
    <w:uiPriority w:val="99"/>
    <w:semiHidden/>
    <w:rsid w:val="00A87F68"/>
    <w:rPr>
      <w:rFonts w:ascii="Calibri" w:hAnsi="Calibri" w:cs="Calibri"/>
      <w:szCs w:val="16"/>
    </w:rPr>
  </w:style>
  <w:style w:type="character" w:styleId="af4">
    <w:name w:val="annotation reference"/>
    <w:basedOn w:val="a3"/>
    <w:uiPriority w:val="99"/>
    <w:semiHidden/>
    <w:unhideWhenUsed/>
    <w:rsid w:val="00A87F68"/>
    <w:rPr>
      <w:rFonts w:ascii="Calibri" w:hAnsi="Calibri" w:cs="Calibri"/>
      <w:sz w:val="22"/>
      <w:szCs w:val="16"/>
    </w:rPr>
  </w:style>
  <w:style w:type="paragraph" w:styleId="af5">
    <w:name w:val="annotation text"/>
    <w:basedOn w:val="a2"/>
    <w:link w:val="Char4"/>
    <w:uiPriority w:val="99"/>
    <w:semiHidden/>
    <w:unhideWhenUsed/>
    <w:rsid w:val="00A87F68"/>
    <w:rPr>
      <w:szCs w:val="20"/>
    </w:rPr>
  </w:style>
  <w:style w:type="character" w:customStyle="1" w:styleId="Char4">
    <w:name w:val="Κείμενο σχολίου Char"/>
    <w:basedOn w:val="a3"/>
    <w:link w:val="af5"/>
    <w:uiPriority w:val="99"/>
    <w:semiHidden/>
    <w:rsid w:val="00A87F68"/>
    <w:rPr>
      <w:rFonts w:ascii="Calibri" w:hAnsi="Calibri" w:cs="Calibri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A87F68"/>
    <w:rPr>
      <w:b/>
      <w:bCs/>
    </w:rPr>
  </w:style>
  <w:style w:type="character" w:customStyle="1" w:styleId="Char5">
    <w:name w:val="Θέμα σχολίου Char"/>
    <w:basedOn w:val="Char4"/>
    <w:link w:val="af6"/>
    <w:uiPriority w:val="99"/>
    <w:semiHidden/>
    <w:rsid w:val="00A87F68"/>
    <w:rPr>
      <w:rFonts w:ascii="Calibri" w:hAnsi="Calibri" w:cs="Calibri"/>
      <w:b/>
      <w:bCs/>
      <w:szCs w:val="20"/>
    </w:rPr>
  </w:style>
  <w:style w:type="paragraph" w:styleId="af7">
    <w:name w:val="Document Map"/>
    <w:basedOn w:val="a2"/>
    <w:link w:val="Char6"/>
    <w:uiPriority w:val="99"/>
    <w:semiHidden/>
    <w:unhideWhenUsed/>
    <w:rsid w:val="00A87F68"/>
    <w:rPr>
      <w:rFonts w:ascii="Segoe UI" w:hAnsi="Segoe UI" w:cs="Segoe UI"/>
      <w:szCs w:val="16"/>
    </w:rPr>
  </w:style>
  <w:style w:type="character" w:customStyle="1" w:styleId="Char6">
    <w:name w:val="Χάρτης εγγράφου Char"/>
    <w:basedOn w:val="a3"/>
    <w:link w:val="af7"/>
    <w:uiPriority w:val="99"/>
    <w:semiHidden/>
    <w:rsid w:val="00A87F68"/>
    <w:rPr>
      <w:rFonts w:ascii="Segoe UI" w:hAnsi="Segoe UI" w:cs="Segoe UI"/>
      <w:szCs w:val="16"/>
    </w:rPr>
  </w:style>
  <w:style w:type="paragraph" w:styleId="af8">
    <w:name w:val="endnote text"/>
    <w:basedOn w:val="a2"/>
    <w:link w:val="Char7"/>
    <w:uiPriority w:val="99"/>
    <w:semiHidden/>
    <w:unhideWhenUsed/>
    <w:rsid w:val="00A87F68"/>
    <w:rPr>
      <w:szCs w:val="20"/>
    </w:rPr>
  </w:style>
  <w:style w:type="character" w:customStyle="1" w:styleId="Char7">
    <w:name w:val="Κείμενο σημείωσης τέλους Char"/>
    <w:basedOn w:val="a3"/>
    <w:link w:val="af8"/>
    <w:uiPriority w:val="99"/>
    <w:semiHidden/>
    <w:rsid w:val="00A87F68"/>
    <w:rPr>
      <w:rFonts w:ascii="Calibri" w:hAnsi="Calibri" w:cs="Calibri"/>
      <w:szCs w:val="20"/>
    </w:rPr>
  </w:style>
  <w:style w:type="paragraph" w:styleId="af9">
    <w:name w:val="envelope return"/>
    <w:basedOn w:val="a2"/>
    <w:uiPriority w:val="99"/>
    <w:semiHidden/>
    <w:unhideWhenUsed/>
    <w:rsid w:val="00A87F68"/>
    <w:rPr>
      <w:rFonts w:ascii="Calibri Light" w:eastAsiaTheme="majorEastAsia" w:hAnsi="Calibri Light" w:cs="Calibri Light"/>
      <w:szCs w:val="20"/>
    </w:rPr>
  </w:style>
  <w:style w:type="paragraph" w:styleId="afa">
    <w:name w:val="footnote text"/>
    <w:basedOn w:val="a2"/>
    <w:link w:val="Char8"/>
    <w:uiPriority w:val="99"/>
    <w:semiHidden/>
    <w:unhideWhenUsed/>
    <w:rsid w:val="00A87F68"/>
    <w:rPr>
      <w:szCs w:val="20"/>
    </w:rPr>
  </w:style>
  <w:style w:type="character" w:customStyle="1" w:styleId="Char8">
    <w:name w:val="Κείμενο υποσημείωσης Char"/>
    <w:basedOn w:val="a3"/>
    <w:link w:val="afa"/>
    <w:uiPriority w:val="99"/>
    <w:semiHidden/>
    <w:rsid w:val="00A87F68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paragraph" w:styleId="-HTML">
    <w:name w:val="HTML Preformatted"/>
    <w:basedOn w:val="a2"/>
    <w:link w:val="-HTMLChar"/>
    <w:uiPriority w:val="99"/>
    <w:semiHidden/>
    <w:unhideWhenUsed/>
    <w:rsid w:val="00A87F68"/>
    <w:rPr>
      <w:rFonts w:ascii="Consolas" w:hAnsi="Consolas"/>
      <w:szCs w:val="20"/>
    </w:rPr>
  </w:style>
  <w:style w:type="character" w:customStyle="1" w:styleId="-HTMLChar">
    <w:name w:val="Προ-διαμορφωμένο HTML Char"/>
    <w:basedOn w:val="a3"/>
    <w:link w:val="-HTML"/>
    <w:uiPriority w:val="99"/>
    <w:semiHidden/>
    <w:rsid w:val="00A87F68"/>
    <w:rPr>
      <w:rFonts w:ascii="Consolas" w:hAnsi="Consolas" w:cs="Calibri"/>
      <w:szCs w:val="20"/>
    </w:rPr>
  </w:style>
  <w:style w:type="character" w:styleId="HTML1">
    <w:name w:val="HTML Typewriter"/>
    <w:basedOn w:val="a3"/>
    <w:uiPriority w:val="99"/>
    <w:semiHidden/>
    <w:unhideWhenUsed/>
    <w:rsid w:val="00A87F68"/>
    <w:rPr>
      <w:rFonts w:ascii="Consolas" w:hAnsi="Consolas" w:cs="Calibri"/>
      <w:sz w:val="22"/>
      <w:szCs w:val="20"/>
    </w:rPr>
  </w:style>
  <w:style w:type="paragraph" w:styleId="afb">
    <w:name w:val="macro"/>
    <w:link w:val="Char9"/>
    <w:uiPriority w:val="99"/>
    <w:semiHidden/>
    <w:unhideWhenUsed/>
    <w:rsid w:val="00A87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Char9">
    <w:name w:val="Κείμενο μακροεντολής Char"/>
    <w:basedOn w:val="a3"/>
    <w:link w:val="afb"/>
    <w:uiPriority w:val="99"/>
    <w:semiHidden/>
    <w:rsid w:val="00A87F68"/>
    <w:rPr>
      <w:rFonts w:ascii="Consolas" w:hAnsi="Consolas" w:cs="Calibri"/>
      <w:szCs w:val="20"/>
    </w:rPr>
  </w:style>
  <w:style w:type="paragraph" w:styleId="afc">
    <w:name w:val="Plain Text"/>
    <w:basedOn w:val="a2"/>
    <w:link w:val="Chara"/>
    <w:uiPriority w:val="99"/>
    <w:semiHidden/>
    <w:unhideWhenUsed/>
    <w:rsid w:val="00A87F68"/>
    <w:rPr>
      <w:rFonts w:ascii="Consolas" w:hAnsi="Consolas"/>
      <w:szCs w:val="21"/>
    </w:rPr>
  </w:style>
  <w:style w:type="character" w:customStyle="1" w:styleId="Chara">
    <w:name w:val="Απλό κείμενο Char"/>
    <w:basedOn w:val="a3"/>
    <w:link w:val="afc"/>
    <w:uiPriority w:val="99"/>
    <w:semiHidden/>
    <w:rsid w:val="00A87F68"/>
    <w:rPr>
      <w:rFonts w:ascii="Consolas" w:hAnsi="Consolas" w:cs="Calibri"/>
      <w:szCs w:val="21"/>
    </w:rPr>
  </w:style>
  <w:style w:type="character" w:styleId="afd">
    <w:name w:val="Placeholder Text"/>
    <w:basedOn w:val="a3"/>
    <w:uiPriority w:val="99"/>
    <w:semiHidden/>
    <w:rsid w:val="00A87F68"/>
    <w:rPr>
      <w:rFonts w:ascii="Calibri" w:hAnsi="Calibri" w:cs="Calibri"/>
      <w:color w:val="3B3838" w:themeColor="background2" w:themeShade="40"/>
    </w:rPr>
  </w:style>
  <w:style w:type="paragraph" w:styleId="afe">
    <w:name w:val="header"/>
    <w:basedOn w:val="a2"/>
    <w:link w:val="Charb"/>
    <w:uiPriority w:val="99"/>
    <w:unhideWhenUsed/>
    <w:rsid w:val="00A87F68"/>
  </w:style>
  <w:style w:type="character" w:customStyle="1" w:styleId="Charb">
    <w:name w:val="Κεφαλίδα Char"/>
    <w:basedOn w:val="a3"/>
    <w:link w:val="afe"/>
    <w:uiPriority w:val="99"/>
    <w:rsid w:val="00A87F68"/>
    <w:rPr>
      <w:rFonts w:ascii="Calibri" w:hAnsi="Calibri" w:cs="Calibri"/>
    </w:rPr>
  </w:style>
  <w:style w:type="paragraph" w:styleId="aff">
    <w:name w:val="footer"/>
    <w:basedOn w:val="a2"/>
    <w:link w:val="Charc"/>
    <w:uiPriority w:val="99"/>
    <w:unhideWhenUsed/>
    <w:rsid w:val="00A87F68"/>
  </w:style>
  <w:style w:type="character" w:customStyle="1" w:styleId="Charc">
    <w:name w:val="Υποσέλιδο Char"/>
    <w:basedOn w:val="a3"/>
    <w:link w:val="aff"/>
    <w:uiPriority w:val="99"/>
    <w:rsid w:val="00A87F68"/>
    <w:rPr>
      <w:rFonts w:ascii="Calibri" w:hAnsi="Calibri" w:cs="Calibri"/>
    </w:rPr>
  </w:style>
  <w:style w:type="paragraph" w:styleId="90">
    <w:name w:val="toc 9"/>
    <w:basedOn w:val="a2"/>
    <w:next w:val="a2"/>
    <w:autoRedefine/>
    <w:uiPriority w:val="39"/>
    <w:semiHidden/>
    <w:unhideWhenUsed/>
    <w:rsid w:val="00A87F68"/>
    <w:pPr>
      <w:spacing w:after="120"/>
      <w:ind w:left="1757"/>
    </w:pPr>
  </w:style>
  <w:style w:type="character" w:styleId="aff0">
    <w:name w:val="Mention"/>
    <w:basedOn w:val="a3"/>
    <w:uiPriority w:val="99"/>
    <w:semiHidden/>
    <w:unhideWhenUsed/>
    <w:rsid w:val="00A87F68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87F68"/>
    <w:pPr>
      <w:numPr>
        <w:numId w:val="24"/>
      </w:numPr>
    </w:pPr>
  </w:style>
  <w:style w:type="numbering" w:styleId="1i">
    <w:name w:val="Outline List 1"/>
    <w:basedOn w:val="a5"/>
    <w:uiPriority w:val="99"/>
    <w:semiHidden/>
    <w:unhideWhenUsed/>
    <w:rsid w:val="00A87F68"/>
    <w:pPr>
      <w:numPr>
        <w:numId w:val="25"/>
      </w:numPr>
    </w:pPr>
  </w:style>
  <w:style w:type="character" w:styleId="HTML2">
    <w:name w:val="HTML Variable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paragraph" w:styleId="HTML3">
    <w:name w:val="HTML Address"/>
    <w:basedOn w:val="a2"/>
    <w:link w:val="HTMLChar"/>
    <w:uiPriority w:val="99"/>
    <w:semiHidden/>
    <w:unhideWhenUsed/>
    <w:rsid w:val="00A87F68"/>
    <w:rPr>
      <w:i/>
      <w:iCs/>
    </w:rPr>
  </w:style>
  <w:style w:type="character" w:customStyle="1" w:styleId="HTMLChar">
    <w:name w:val="Διεύθυνση HTML Char"/>
    <w:basedOn w:val="a3"/>
    <w:link w:val="HTML3"/>
    <w:uiPriority w:val="99"/>
    <w:semiHidden/>
    <w:rsid w:val="00A87F68"/>
    <w:rPr>
      <w:rFonts w:ascii="Calibri" w:hAnsi="Calibri" w:cs="Calibri"/>
      <w:i/>
      <w:iCs/>
    </w:rPr>
  </w:style>
  <w:style w:type="character" w:styleId="HTML4">
    <w:name w:val="HTML Definition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character" w:styleId="HTML5">
    <w:name w:val="HTML Cite"/>
    <w:basedOn w:val="a3"/>
    <w:uiPriority w:val="99"/>
    <w:semiHidden/>
    <w:unhideWhenUsed/>
    <w:rsid w:val="00A87F68"/>
    <w:rPr>
      <w:rFonts w:ascii="Calibri" w:hAnsi="Calibri" w:cs="Calibri"/>
      <w:i/>
      <w:iCs/>
    </w:rPr>
  </w:style>
  <w:style w:type="character" w:styleId="HTML6">
    <w:name w:val="HTML Sample"/>
    <w:basedOn w:val="a3"/>
    <w:uiPriority w:val="99"/>
    <w:semiHidden/>
    <w:unhideWhenUsed/>
    <w:rsid w:val="00A87F68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A87F68"/>
    <w:rPr>
      <w:rFonts w:ascii="Calibri" w:hAnsi="Calibri" w:cs="Calibri"/>
    </w:rPr>
  </w:style>
  <w:style w:type="paragraph" w:styleId="10">
    <w:name w:val="toc 1"/>
    <w:basedOn w:val="a2"/>
    <w:next w:val="a2"/>
    <w:autoRedefine/>
    <w:uiPriority w:val="39"/>
    <w:semiHidden/>
    <w:unhideWhenUsed/>
    <w:rsid w:val="00A87F68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A87F68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A87F68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A87F68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A87F68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A87F68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A87F68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A87F68"/>
    <w:pPr>
      <w:spacing w:after="100"/>
      <w:ind w:left="1540"/>
    </w:pPr>
  </w:style>
  <w:style w:type="paragraph" w:styleId="aff1">
    <w:name w:val="TOC Heading"/>
    <w:basedOn w:val="1"/>
    <w:next w:val="a2"/>
    <w:uiPriority w:val="39"/>
    <w:semiHidden/>
    <w:unhideWhenUsed/>
    <w:qFormat/>
    <w:rsid w:val="00A87F68"/>
    <w:pPr>
      <w:outlineLvl w:val="9"/>
    </w:pPr>
    <w:rPr>
      <w:color w:val="2E74B5" w:themeColor="accent1" w:themeShade="BF"/>
    </w:rPr>
  </w:style>
  <w:style w:type="table" w:styleId="aff2">
    <w:name w:val="Table Professional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87F68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87F68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87F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87F68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7F68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87F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3">
    <w:name w:val="Bibliography"/>
    <w:basedOn w:val="a2"/>
    <w:next w:val="a2"/>
    <w:uiPriority w:val="37"/>
    <w:semiHidden/>
    <w:unhideWhenUsed/>
    <w:rsid w:val="00A87F68"/>
  </w:style>
  <w:style w:type="character" w:styleId="Hashtag">
    <w:name w:val="Hashtag"/>
    <w:basedOn w:val="a3"/>
    <w:uiPriority w:val="99"/>
    <w:semiHidden/>
    <w:unhideWhenUsed/>
    <w:rsid w:val="00A87F68"/>
    <w:rPr>
      <w:rFonts w:ascii="Calibri" w:hAnsi="Calibri" w:cs="Calibri"/>
      <w:color w:val="2B579A"/>
      <w:shd w:val="clear" w:color="auto" w:fill="E1DFDD"/>
    </w:rPr>
  </w:style>
  <w:style w:type="paragraph" w:styleId="aff4">
    <w:name w:val="Message Header"/>
    <w:basedOn w:val="a2"/>
    <w:link w:val="Chard"/>
    <w:uiPriority w:val="99"/>
    <w:semiHidden/>
    <w:unhideWhenUsed/>
    <w:rsid w:val="00A87F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hard">
    <w:name w:val="Κεφαλίδα μηνύματος Char"/>
    <w:basedOn w:val="a3"/>
    <w:link w:val="aff4"/>
    <w:uiPriority w:val="99"/>
    <w:semiHidden/>
    <w:rsid w:val="00A87F68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aff5">
    <w:name w:val="Table Elegant"/>
    <w:basedOn w:val="a4"/>
    <w:uiPriority w:val="99"/>
    <w:semiHidden/>
    <w:unhideWhenUsed/>
    <w:rsid w:val="00A87F6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uiPriority w:val="99"/>
    <w:semiHidden/>
    <w:unhideWhenUsed/>
    <w:rsid w:val="00A87F68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A87F68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7F68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A87F68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A87F68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A87F6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A87F6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A87F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A87F6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A87F6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List Continue"/>
    <w:basedOn w:val="a2"/>
    <w:uiPriority w:val="99"/>
    <w:semiHidden/>
    <w:unhideWhenUsed/>
    <w:rsid w:val="00A87F68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7F68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A87F68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7F68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7F68"/>
    <w:pPr>
      <w:spacing w:after="120"/>
      <w:ind w:left="1800"/>
      <w:contextualSpacing/>
    </w:pPr>
  </w:style>
  <w:style w:type="paragraph" w:styleId="aff8">
    <w:name w:val="List Paragraph"/>
    <w:basedOn w:val="a2"/>
    <w:uiPriority w:val="34"/>
    <w:unhideWhenUsed/>
    <w:qFormat/>
    <w:rsid w:val="00A87F68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87F68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7F68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7F68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7F68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7F68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87F68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87F68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7F68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7F68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7F68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A87F6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A87F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9">
    <w:name w:val="table of figures"/>
    <w:basedOn w:val="a2"/>
    <w:next w:val="a2"/>
    <w:uiPriority w:val="99"/>
    <w:semiHidden/>
    <w:unhideWhenUsed/>
    <w:rsid w:val="00A87F68"/>
  </w:style>
  <w:style w:type="character" w:styleId="affa">
    <w:name w:val="endnote reference"/>
    <w:basedOn w:val="a3"/>
    <w:uiPriority w:val="99"/>
    <w:semiHidden/>
    <w:unhideWhenUsed/>
    <w:rsid w:val="00A87F68"/>
    <w:rPr>
      <w:rFonts w:ascii="Calibri" w:hAnsi="Calibri" w:cs="Calibri"/>
      <w:vertAlign w:val="superscript"/>
    </w:rPr>
  </w:style>
  <w:style w:type="paragraph" w:styleId="affb">
    <w:name w:val="table of authorities"/>
    <w:basedOn w:val="a2"/>
    <w:next w:val="a2"/>
    <w:uiPriority w:val="99"/>
    <w:semiHidden/>
    <w:unhideWhenUsed/>
    <w:rsid w:val="00A87F68"/>
    <w:pPr>
      <w:ind w:left="220" w:hanging="220"/>
    </w:pPr>
  </w:style>
  <w:style w:type="paragraph" w:styleId="affc">
    <w:name w:val="toa heading"/>
    <w:basedOn w:val="a2"/>
    <w:next w:val="a2"/>
    <w:uiPriority w:val="99"/>
    <w:semiHidden/>
    <w:unhideWhenUsed/>
    <w:rsid w:val="00A87F68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affd">
    <w:name w:val="Colorful List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87F68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A87F6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A87F6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A87F6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e">
    <w:name w:val="Colorful Shading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87F68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">
    <w:name w:val="Colorful Grid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87F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0">
    <w:name w:val="envelope address"/>
    <w:basedOn w:val="a2"/>
    <w:uiPriority w:val="99"/>
    <w:semiHidden/>
    <w:unhideWhenUsed/>
    <w:rsid w:val="00A87F68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87F68"/>
    <w:pPr>
      <w:numPr>
        <w:numId w:val="26"/>
      </w:numPr>
    </w:pPr>
  </w:style>
  <w:style w:type="table" w:styleId="17">
    <w:name w:val="Plain Table 1"/>
    <w:basedOn w:val="a4"/>
    <w:uiPriority w:val="41"/>
    <w:rsid w:val="00A87F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A87F6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A87F6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7F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A87F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1">
    <w:name w:val="No Spacing"/>
    <w:uiPriority w:val="1"/>
    <w:qFormat/>
    <w:rsid w:val="00A87F68"/>
    <w:rPr>
      <w:rFonts w:ascii="Calibri" w:hAnsi="Calibri" w:cs="Calibri"/>
    </w:rPr>
  </w:style>
  <w:style w:type="paragraph" w:styleId="afff2">
    <w:name w:val="Date"/>
    <w:basedOn w:val="a2"/>
    <w:next w:val="a2"/>
    <w:link w:val="Chare"/>
    <w:uiPriority w:val="99"/>
    <w:semiHidden/>
    <w:unhideWhenUsed/>
    <w:rsid w:val="00A87F68"/>
  </w:style>
  <w:style w:type="character" w:customStyle="1" w:styleId="Chare">
    <w:name w:val="Ημερομηνία Char"/>
    <w:basedOn w:val="a3"/>
    <w:link w:val="afff2"/>
    <w:uiPriority w:val="99"/>
    <w:semiHidden/>
    <w:rsid w:val="00A87F68"/>
    <w:rPr>
      <w:rFonts w:ascii="Calibri" w:hAnsi="Calibri" w:cs="Calibri"/>
    </w:rPr>
  </w:style>
  <w:style w:type="paragraph" w:styleId="Web">
    <w:name w:val="Normal (Web)"/>
    <w:basedOn w:val="a2"/>
    <w:uiPriority w:val="99"/>
    <w:semiHidden/>
    <w:unhideWhenUsed/>
    <w:rsid w:val="00A87F68"/>
    <w:rPr>
      <w:rFonts w:ascii="Times New Roman" w:hAnsi="Times New Roman" w:cs="Times New Roman"/>
      <w:sz w:val="24"/>
      <w:szCs w:val="24"/>
    </w:rPr>
  </w:style>
  <w:style w:type="character" w:styleId="-7">
    <w:name w:val="Smart Hyperlink"/>
    <w:basedOn w:val="a3"/>
    <w:uiPriority w:val="99"/>
    <w:semiHidden/>
    <w:unhideWhenUsed/>
    <w:rsid w:val="00A87F68"/>
    <w:rPr>
      <w:rFonts w:ascii="Calibri" w:hAnsi="Calibri" w:cs="Calibri"/>
      <w:u w:val="dotted"/>
    </w:rPr>
  </w:style>
  <w:style w:type="character" w:styleId="afff3">
    <w:name w:val="Unresolved Mention"/>
    <w:basedOn w:val="a3"/>
    <w:uiPriority w:val="99"/>
    <w:semiHidden/>
    <w:unhideWhenUsed/>
    <w:rsid w:val="00A87F68"/>
    <w:rPr>
      <w:rFonts w:ascii="Calibri" w:hAnsi="Calibri" w:cs="Calibri"/>
      <w:color w:val="605E5C"/>
      <w:shd w:val="clear" w:color="auto" w:fill="E1DFDD"/>
    </w:rPr>
  </w:style>
  <w:style w:type="paragraph" w:styleId="afff4">
    <w:name w:val="Body Text"/>
    <w:basedOn w:val="a2"/>
    <w:link w:val="Charf"/>
    <w:uiPriority w:val="99"/>
    <w:semiHidden/>
    <w:unhideWhenUsed/>
    <w:rsid w:val="00A87F68"/>
    <w:pPr>
      <w:spacing w:after="120"/>
    </w:pPr>
  </w:style>
  <w:style w:type="character" w:customStyle="1" w:styleId="Charf">
    <w:name w:val="Σώμα κειμένου Char"/>
    <w:basedOn w:val="a3"/>
    <w:link w:val="afff4"/>
    <w:uiPriority w:val="99"/>
    <w:semiHidden/>
    <w:rsid w:val="00A87F68"/>
    <w:rPr>
      <w:rFonts w:ascii="Calibri" w:hAnsi="Calibri" w:cs="Calibri"/>
    </w:rPr>
  </w:style>
  <w:style w:type="paragraph" w:styleId="2c">
    <w:name w:val="Body Text 2"/>
    <w:basedOn w:val="a2"/>
    <w:link w:val="2Char0"/>
    <w:uiPriority w:val="99"/>
    <w:semiHidden/>
    <w:unhideWhenUsed/>
    <w:rsid w:val="00A87F68"/>
    <w:pPr>
      <w:spacing w:after="120" w:line="480" w:lineRule="auto"/>
    </w:pPr>
  </w:style>
  <w:style w:type="character" w:customStyle="1" w:styleId="2Char0">
    <w:name w:val="Σώμα κείμενου 2 Char"/>
    <w:basedOn w:val="a3"/>
    <w:link w:val="2c"/>
    <w:uiPriority w:val="99"/>
    <w:semiHidden/>
    <w:rsid w:val="00A87F68"/>
    <w:rPr>
      <w:rFonts w:ascii="Calibri" w:hAnsi="Calibri" w:cs="Calibri"/>
    </w:rPr>
  </w:style>
  <w:style w:type="paragraph" w:styleId="afff5">
    <w:name w:val="Body Text Indent"/>
    <w:basedOn w:val="a2"/>
    <w:link w:val="Charf0"/>
    <w:uiPriority w:val="99"/>
    <w:semiHidden/>
    <w:unhideWhenUsed/>
    <w:rsid w:val="00A87F68"/>
    <w:pPr>
      <w:spacing w:after="120"/>
      <w:ind w:left="360"/>
    </w:pPr>
  </w:style>
  <w:style w:type="character" w:customStyle="1" w:styleId="Charf0">
    <w:name w:val="Σώμα κείμενου με εσοχή Char"/>
    <w:basedOn w:val="a3"/>
    <w:link w:val="afff5"/>
    <w:uiPriority w:val="99"/>
    <w:semiHidden/>
    <w:rsid w:val="00A87F68"/>
    <w:rPr>
      <w:rFonts w:ascii="Calibri" w:hAnsi="Calibri" w:cs="Calibri"/>
    </w:rPr>
  </w:style>
  <w:style w:type="paragraph" w:styleId="2d">
    <w:name w:val="Body Text Indent 2"/>
    <w:basedOn w:val="a2"/>
    <w:link w:val="2Char1"/>
    <w:uiPriority w:val="99"/>
    <w:semiHidden/>
    <w:unhideWhenUsed/>
    <w:rsid w:val="00A87F68"/>
    <w:pPr>
      <w:spacing w:after="120" w:line="480" w:lineRule="auto"/>
      <w:ind w:left="360"/>
    </w:pPr>
  </w:style>
  <w:style w:type="character" w:customStyle="1" w:styleId="2Char1">
    <w:name w:val="Σώμα κείμενου με εσοχή 2 Char"/>
    <w:basedOn w:val="a3"/>
    <w:link w:val="2d"/>
    <w:uiPriority w:val="99"/>
    <w:semiHidden/>
    <w:rsid w:val="00A87F68"/>
    <w:rPr>
      <w:rFonts w:ascii="Calibri" w:hAnsi="Calibri" w:cs="Calibri"/>
    </w:rPr>
  </w:style>
  <w:style w:type="paragraph" w:styleId="afff6">
    <w:name w:val="Body Text First Indent"/>
    <w:basedOn w:val="afff4"/>
    <w:link w:val="Charf1"/>
    <w:uiPriority w:val="99"/>
    <w:semiHidden/>
    <w:unhideWhenUsed/>
    <w:rsid w:val="00A87F68"/>
    <w:pPr>
      <w:spacing w:after="0"/>
      <w:ind w:firstLine="360"/>
    </w:pPr>
  </w:style>
  <w:style w:type="character" w:customStyle="1" w:styleId="Charf1">
    <w:name w:val="Σώμα κείμενου Πρώτη Εσοχή Char"/>
    <w:basedOn w:val="Charf"/>
    <w:link w:val="afff6"/>
    <w:uiPriority w:val="99"/>
    <w:semiHidden/>
    <w:rsid w:val="00A87F68"/>
    <w:rPr>
      <w:rFonts w:ascii="Calibri" w:hAnsi="Calibri" w:cs="Calibri"/>
    </w:rPr>
  </w:style>
  <w:style w:type="paragraph" w:styleId="2e">
    <w:name w:val="Body Text First Indent 2"/>
    <w:basedOn w:val="afff5"/>
    <w:link w:val="2Char2"/>
    <w:uiPriority w:val="99"/>
    <w:semiHidden/>
    <w:unhideWhenUsed/>
    <w:rsid w:val="00A87F68"/>
    <w:pPr>
      <w:spacing w:after="0"/>
      <w:ind w:firstLine="360"/>
    </w:pPr>
  </w:style>
  <w:style w:type="character" w:customStyle="1" w:styleId="2Char2">
    <w:name w:val="Σώμα κείμενου Πρώτη Εσοχή 2 Char"/>
    <w:basedOn w:val="Charf0"/>
    <w:link w:val="2e"/>
    <w:uiPriority w:val="99"/>
    <w:semiHidden/>
    <w:rsid w:val="00A87F68"/>
    <w:rPr>
      <w:rFonts w:ascii="Calibri" w:hAnsi="Calibri" w:cs="Calibri"/>
    </w:rPr>
  </w:style>
  <w:style w:type="paragraph" w:styleId="afff7">
    <w:name w:val="Normal Indent"/>
    <w:basedOn w:val="a2"/>
    <w:uiPriority w:val="99"/>
    <w:semiHidden/>
    <w:unhideWhenUsed/>
    <w:rsid w:val="00A87F68"/>
    <w:pPr>
      <w:ind w:left="720"/>
    </w:pPr>
  </w:style>
  <w:style w:type="paragraph" w:styleId="afff8">
    <w:name w:val="Note Heading"/>
    <w:basedOn w:val="a2"/>
    <w:next w:val="a2"/>
    <w:link w:val="Charf2"/>
    <w:uiPriority w:val="99"/>
    <w:semiHidden/>
    <w:unhideWhenUsed/>
    <w:rsid w:val="00A87F68"/>
  </w:style>
  <w:style w:type="character" w:customStyle="1" w:styleId="Charf2">
    <w:name w:val="Επικεφαλίδα σημείωσης Char"/>
    <w:basedOn w:val="a3"/>
    <w:link w:val="afff8"/>
    <w:uiPriority w:val="99"/>
    <w:semiHidden/>
    <w:rsid w:val="00A87F68"/>
    <w:rPr>
      <w:rFonts w:ascii="Calibri" w:hAnsi="Calibri" w:cs="Calibri"/>
    </w:rPr>
  </w:style>
  <w:style w:type="table" w:styleId="afff9">
    <w:name w:val="Table Contemporary"/>
    <w:basedOn w:val="a4"/>
    <w:uiPriority w:val="99"/>
    <w:semiHidden/>
    <w:unhideWhenUsed/>
    <w:rsid w:val="00A87F6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Light List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87F6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b">
    <w:name w:val="Light Shading"/>
    <w:basedOn w:val="a4"/>
    <w:uiPriority w:val="60"/>
    <w:semiHidden/>
    <w:unhideWhenUsed/>
    <w:rsid w:val="00A87F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c">
    <w:name w:val="Light Grid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87F68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87F68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Dark List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87F68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A87F6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87F68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87F68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87F68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87F68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87F68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87F68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A87F6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7F68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7F68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7F68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7F68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7F68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7F68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87F68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A87F6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87F68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87F68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87F68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87F68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87F68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87F68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E-mail Signature"/>
    <w:basedOn w:val="a2"/>
    <w:link w:val="Charf3"/>
    <w:uiPriority w:val="99"/>
    <w:semiHidden/>
    <w:unhideWhenUsed/>
    <w:rsid w:val="00A87F68"/>
  </w:style>
  <w:style w:type="character" w:customStyle="1" w:styleId="Charf3">
    <w:name w:val="Υπογραφή ηλεκτρονικού ταχυδρομείου Char"/>
    <w:basedOn w:val="a3"/>
    <w:link w:val="afffe"/>
    <w:uiPriority w:val="99"/>
    <w:semiHidden/>
    <w:rsid w:val="00A87F68"/>
    <w:rPr>
      <w:rFonts w:ascii="Calibri" w:hAnsi="Calibri" w:cs="Calibri"/>
    </w:rPr>
  </w:style>
  <w:style w:type="paragraph" w:styleId="affff">
    <w:name w:val="Salutation"/>
    <w:basedOn w:val="a2"/>
    <w:next w:val="a2"/>
    <w:link w:val="Charf4"/>
    <w:uiPriority w:val="99"/>
    <w:semiHidden/>
    <w:unhideWhenUsed/>
    <w:rsid w:val="00A87F68"/>
  </w:style>
  <w:style w:type="character" w:customStyle="1" w:styleId="Charf4">
    <w:name w:val="Χαιρετισμός Char"/>
    <w:basedOn w:val="a3"/>
    <w:link w:val="affff"/>
    <w:uiPriority w:val="99"/>
    <w:semiHidden/>
    <w:rsid w:val="00A87F68"/>
    <w:rPr>
      <w:rFonts w:ascii="Calibri" w:hAnsi="Calibri" w:cs="Calibri"/>
    </w:rPr>
  </w:style>
  <w:style w:type="table" w:styleId="19">
    <w:name w:val="Table Columns 1"/>
    <w:basedOn w:val="a4"/>
    <w:uiPriority w:val="99"/>
    <w:semiHidden/>
    <w:unhideWhenUsed/>
    <w:rsid w:val="00A87F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7F6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7F6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7F6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7F6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0">
    <w:name w:val="Signature"/>
    <w:basedOn w:val="a2"/>
    <w:link w:val="Charf5"/>
    <w:uiPriority w:val="99"/>
    <w:semiHidden/>
    <w:unhideWhenUsed/>
    <w:rsid w:val="00A87F68"/>
    <w:pPr>
      <w:ind w:left="4320"/>
    </w:pPr>
  </w:style>
  <w:style w:type="character" w:customStyle="1" w:styleId="Charf5">
    <w:name w:val="Υπογραφή Char"/>
    <w:basedOn w:val="a3"/>
    <w:link w:val="affff0"/>
    <w:uiPriority w:val="99"/>
    <w:semiHidden/>
    <w:rsid w:val="00A87F68"/>
    <w:rPr>
      <w:rFonts w:ascii="Calibri" w:hAnsi="Calibri" w:cs="Calibri"/>
    </w:rPr>
  </w:style>
  <w:style w:type="table" w:styleId="1a">
    <w:name w:val="Table Simple 1"/>
    <w:basedOn w:val="a4"/>
    <w:uiPriority w:val="99"/>
    <w:semiHidden/>
    <w:unhideWhenUsed/>
    <w:rsid w:val="00A87F6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A87F6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A87F6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A87F6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A87F68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A87F68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A87F68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A87F68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A87F68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A87F68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A87F68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A87F68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A87F68"/>
    <w:pPr>
      <w:ind w:left="1980" w:hanging="220"/>
    </w:pPr>
  </w:style>
  <w:style w:type="paragraph" w:styleId="affff1">
    <w:name w:val="index heading"/>
    <w:basedOn w:val="a2"/>
    <w:next w:val="1c"/>
    <w:uiPriority w:val="99"/>
    <w:semiHidden/>
    <w:unhideWhenUsed/>
    <w:rsid w:val="00A87F68"/>
    <w:rPr>
      <w:rFonts w:ascii="Calibri Light" w:eastAsiaTheme="majorEastAsia" w:hAnsi="Calibri Light" w:cs="Calibri Light"/>
      <w:b/>
      <w:bCs/>
    </w:rPr>
  </w:style>
  <w:style w:type="paragraph" w:styleId="affff2">
    <w:name w:val="Closing"/>
    <w:basedOn w:val="a2"/>
    <w:link w:val="Charf6"/>
    <w:uiPriority w:val="99"/>
    <w:semiHidden/>
    <w:unhideWhenUsed/>
    <w:rsid w:val="00A87F68"/>
    <w:pPr>
      <w:ind w:left="4320"/>
    </w:pPr>
  </w:style>
  <w:style w:type="character" w:customStyle="1" w:styleId="Charf6">
    <w:name w:val="Κλείσιμο Char"/>
    <w:basedOn w:val="a3"/>
    <w:link w:val="affff2"/>
    <w:uiPriority w:val="99"/>
    <w:semiHidden/>
    <w:rsid w:val="00A87F68"/>
    <w:rPr>
      <w:rFonts w:ascii="Calibri" w:hAnsi="Calibri" w:cs="Calibri"/>
    </w:rPr>
  </w:style>
  <w:style w:type="table" w:styleId="affff3">
    <w:name w:val="Table Grid"/>
    <w:basedOn w:val="a4"/>
    <w:uiPriority w:val="39"/>
    <w:rsid w:val="00A8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A87F6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A87F6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A87F6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A87F6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A87F6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A87F6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A87F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A87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87F6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87F6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87F6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87F6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87F68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87F6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A87F6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87F6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87F6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87F6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87F68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87F6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87F6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A87F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87F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87F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87F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87F6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87F6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87F6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87F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A87F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87F6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87F68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87F6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87F68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87F68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87F68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87F6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87F6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87F6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5">
    <w:name w:val="footnote reference"/>
    <w:basedOn w:val="a3"/>
    <w:uiPriority w:val="99"/>
    <w:semiHidden/>
    <w:unhideWhenUsed/>
    <w:rsid w:val="00A87F68"/>
    <w:rPr>
      <w:rFonts w:ascii="Calibri" w:hAnsi="Calibri" w:cs="Calibri"/>
      <w:vertAlign w:val="superscript"/>
    </w:rPr>
  </w:style>
  <w:style w:type="character" w:styleId="affff6">
    <w:name w:val="line number"/>
    <w:basedOn w:val="a3"/>
    <w:uiPriority w:val="99"/>
    <w:semiHidden/>
    <w:unhideWhenUsed/>
    <w:rsid w:val="00A87F68"/>
    <w:rPr>
      <w:rFonts w:ascii="Calibri" w:hAnsi="Calibri" w:cs="Calibri"/>
    </w:rPr>
  </w:style>
  <w:style w:type="table" w:styleId="3-12">
    <w:name w:val="Table 3D effects 1"/>
    <w:basedOn w:val="a4"/>
    <w:uiPriority w:val="99"/>
    <w:semiHidden/>
    <w:unhideWhenUsed/>
    <w:rsid w:val="00A87F6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22">
    <w:name w:val="Table 3D effects 2"/>
    <w:basedOn w:val="a4"/>
    <w:uiPriority w:val="99"/>
    <w:semiHidden/>
    <w:unhideWhenUsed/>
    <w:rsid w:val="00A87F6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32">
    <w:name w:val="Table 3D effects 3"/>
    <w:basedOn w:val="a4"/>
    <w:uiPriority w:val="99"/>
    <w:semiHidden/>
    <w:unhideWhenUsed/>
    <w:rsid w:val="00A87F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4"/>
    <w:uiPriority w:val="99"/>
    <w:semiHidden/>
    <w:unhideWhenUsed/>
    <w:rsid w:val="00A87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8">
    <w:name w:val="page number"/>
    <w:basedOn w:val="a3"/>
    <w:uiPriority w:val="99"/>
    <w:semiHidden/>
    <w:unhideWhenUsed/>
    <w:rsid w:val="00A87F6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gunet2.cs.unipi.gr/courses/TMC132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ake\AppData\Local\Microsoft\Office\16.0\DTS\el-GR%7b29FA8963-20DF-4530-92C1-A2C6A06D9B5C%7d\%7bCC86F800-13F5-482C-8738-19FC2F28614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{CC86F800-13F5-482C-8738-19FC2F286144}tf02786999_win32.dotx</Template>
  <TotalTime>0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2022-10-01T02:27:00Z</dcterms:created>
  <dcterms:modified xsi:type="dcterms:W3CDTF">2022-10-01T03:25:00Z</dcterms:modified>
</cp:coreProperties>
</file>